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CFE" w:rsidRDefault="001343C2" w:rsidP="00336FF3">
      <w:pPr>
        <w:spacing w:before="6" w:line="140" w:lineRule="exact"/>
        <w:rPr>
          <w:rFonts w:ascii="Trebuchet MS" w:eastAsia="Trebuchet MS" w:hAnsi="Trebuchet MS" w:cs="Trebuchet MS"/>
          <w:b/>
          <w:bCs/>
          <w:sz w:val="28"/>
          <w:szCs w:val="28"/>
        </w:rPr>
      </w:pPr>
      <w:r>
        <w:rPr>
          <w:rFonts w:ascii="Trebuchet MS" w:eastAsia="Trebuchet MS" w:hAnsi="Trebuchet MS" w:cs="Trebuchet MS"/>
          <w:b/>
          <w:bCs/>
          <w:noProof/>
          <w:sz w:val="28"/>
          <w:szCs w:val="28"/>
          <w:lang w:bidi="ta-IN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page">
              <wp:posOffset>5591175</wp:posOffset>
            </wp:positionH>
            <wp:positionV relativeFrom="page">
              <wp:posOffset>361950</wp:posOffset>
            </wp:positionV>
            <wp:extent cx="1419225" cy="1657350"/>
            <wp:effectExtent l="19050" t="0" r="9525" b="0"/>
            <wp:wrapSquare wrapText="bothSides"/>
            <wp:docPr id="104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E58" w:rsidRPr="00336FF3" w:rsidRDefault="008D3BA6" w:rsidP="00336FF3">
      <w:pPr>
        <w:spacing w:before="6" w:line="140" w:lineRule="exact"/>
        <w:rPr>
          <w:sz w:val="15"/>
          <w:szCs w:val="15"/>
        </w:rPr>
      </w:pPr>
      <w:r w:rsidRPr="008D3BA6">
        <w:rPr>
          <w:noProof/>
        </w:rPr>
        <w:pict>
          <v:rect id="Rectangle 1" o:spid="_x0000_s1026" style="position:absolute;margin-left:390.2pt;margin-top:10.3pt;width:75pt;height:70.8pt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" fillcolor="white [3201]" strokecolor="#f79646 [3209]" strokeweight="2pt"/>
        </w:pict>
      </w:r>
    </w:p>
    <w:p w:rsidR="00ED2714" w:rsidRPr="00ED2714" w:rsidRDefault="0087055A" w:rsidP="001A236B">
      <w:pPr>
        <w:spacing w:line="480" w:lineRule="auto"/>
        <w:rPr>
          <w:rFonts w:eastAsia="Trebuchet MS"/>
          <w:b/>
          <w:bCs/>
          <w:sz w:val="28"/>
          <w:szCs w:val="28"/>
        </w:rPr>
      </w:pPr>
      <w:r w:rsidRPr="00ED2714">
        <w:rPr>
          <w:rFonts w:eastAsia="Trebuchet MS"/>
          <w:b/>
          <w:bCs/>
          <w:sz w:val="28"/>
          <w:szCs w:val="28"/>
        </w:rPr>
        <w:t>P.SUGAVANESHWARAN</w:t>
      </w:r>
    </w:p>
    <w:p w:rsidR="00ED2714" w:rsidRDefault="00ED2714" w:rsidP="001A236B">
      <w:pPr>
        <w:spacing w:line="360" w:lineRule="auto"/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S/o </w:t>
      </w:r>
      <w:r>
        <w:rPr>
          <w:sz w:val="28"/>
          <w:szCs w:val="28"/>
          <w:lang w:eastAsia="zh-CN"/>
        </w:rPr>
        <w:t>N.Poosanam,</w:t>
      </w:r>
    </w:p>
    <w:p w:rsidR="00ED2714" w:rsidRDefault="00ED2714" w:rsidP="001A236B">
      <w:pPr>
        <w:spacing w:line="360" w:lineRule="auto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70/302</w:t>
      </w:r>
      <w:r w:rsidR="00635191">
        <w:rPr>
          <w:sz w:val="28"/>
          <w:szCs w:val="28"/>
          <w:lang w:eastAsia="zh-CN"/>
        </w:rPr>
        <w:t>,</w:t>
      </w:r>
      <w:r>
        <w:rPr>
          <w:sz w:val="28"/>
          <w:szCs w:val="28"/>
          <w:lang w:eastAsia="zh-CN"/>
        </w:rPr>
        <w:t xml:space="preserve"> Nesavalar Colony Main Road,</w:t>
      </w:r>
    </w:p>
    <w:p w:rsidR="00ED2714" w:rsidRDefault="00ED2714" w:rsidP="001A236B">
      <w:pPr>
        <w:spacing w:line="360" w:lineRule="auto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Dhadhagapatty,</w:t>
      </w:r>
    </w:p>
    <w:p w:rsidR="00ED2714" w:rsidRDefault="00ED2714" w:rsidP="001A236B">
      <w:pPr>
        <w:spacing w:line="360" w:lineRule="auto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Salem-636006.</w:t>
      </w:r>
    </w:p>
    <w:p w:rsidR="00ED2714" w:rsidRPr="000347E4" w:rsidRDefault="00ED2714" w:rsidP="001A236B">
      <w:pPr>
        <w:spacing w:line="360" w:lineRule="auto"/>
        <w:rPr>
          <w:color w:val="0070C0"/>
          <w:sz w:val="28"/>
          <w:szCs w:val="28"/>
          <w:u w:val="single"/>
        </w:rPr>
      </w:pPr>
      <w:r w:rsidRPr="000347E4">
        <w:rPr>
          <w:color w:val="0070C0"/>
          <w:sz w:val="28"/>
          <w:szCs w:val="28"/>
          <w:u w:val="single"/>
          <w:lang w:eastAsia="zh-CN"/>
        </w:rPr>
        <w:t>sugavaneshwaran134@gmail.com</w:t>
      </w:r>
    </w:p>
    <w:p w:rsidR="00ED2714" w:rsidRDefault="00ED2714" w:rsidP="00ED271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Mobile No: +91 6374734318</w:t>
      </w:r>
    </w:p>
    <w:p w:rsidR="00ED2714" w:rsidRDefault="00ED2714" w:rsidP="00ED2714">
      <w:pPr>
        <w:rPr>
          <w:sz w:val="28"/>
          <w:szCs w:val="28"/>
        </w:rPr>
      </w:pPr>
    </w:p>
    <w:p w:rsidR="00E86841" w:rsidRDefault="00E86841" w:rsidP="00E86841">
      <w:pPr>
        <w:spacing w:line="260" w:lineRule="exact"/>
        <w:ind w:left="100"/>
      </w:pPr>
    </w:p>
    <w:p w:rsidR="001A236B" w:rsidRDefault="001A236B" w:rsidP="001A236B">
      <w:pPr>
        <w:spacing w:line="260" w:lineRule="exact"/>
      </w:pPr>
    </w:p>
    <w:p w:rsidR="00C566E4" w:rsidRPr="00587223" w:rsidRDefault="001A236B" w:rsidP="001A236B">
      <w:pPr>
        <w:spacing w:before="22" w:line="360" w:lineRule="auto"/>
        <w:rPr>
          <w:rFonts w:eastAsia="Trebuchet MS"/>
          <w:iCs/>
          <w:sz w:val="28"/>
          <w:szCs w:val="28"/>
          <w:u w:val="single"/>
        </w:rPr>
      </w:pPr>
      <w:r w:rsidRPr="00587223">
        <w:rPr>
          <w:rFonts w:eastAsia="Trebuchet MS"/>
          <w:b/>
          <w:iCs/>
          <w:w w:val="99"/>
          <w:sz w:val="28"/>
          <w:szCs w:val="28"/>
          <w:u w:val="single"/>
        </w:rPr>
        <w:t>CAREER OBJECTIVE</w:t>
      </w:r>
    </w:p>
    <w:p w:rsidR="00506BB4" w:rsidRPr="00506BB4" w:rsidRDefault="00653811" w:rsidP="00506BB4">
      <w:pPr>
        <w:pStyle w:val="ListParagraph"/>
        <w:numPr>
          <w:ilvl w:val="0"/>
          <w:numId w:val="13"/>
        </w:numPr>
        <w:spacing w:after="200" w:line="360" w:lineRule="auto"/>
        <w:rPr>
          <w:b/>
          <w:sz w:val="28"/>
          <w:szCs w:val="28"/>
        </w:rPr>
      </w:pPr>
      <w:r>
        <w:rPr>
          <w:sz w:val="28"/>
          <w:szCs w:val="28"/>
        </w:rPr>
        <w:t>To secure a challenging position in a reputable organization to expand my knowledge and skills.</w:t>
      </w:r>
    </w:p>
    <w:p w:rsidR="00506BB4" w:rsidRPr="00506BB4" w:rsidRDefault="00506BB4" w:rsidP="00506BB4">
      <w:pPr>
        <w:pStyle w:val="ListParagraph"/>
        <w:spacing w:after="200" w:line="360" w:lineRule="auto"/>
        <w:rPr>
          <w:b/>
          <w:sz w:val="28"/>
          <w:szCs w:val="28"/>
        </w:rPr>
      </w:pPr>
    </w:p>
    <w:p w:rsidR="005D5B8C" w:rsidRPr="00587223" w:rsidRDefault="005D5B8C" w:rsidP="005D5B8C">
      <w:pPr>
        <w:spacing w:line="480" w:lineRule="auto"/>
        <w:rPr>
          <w:b/>
          <w:sz w:val="28"/>
          <w:szCs w:val="28"/>
          <w:u w:val="single"/>
        </w:rPr>
      </w:pPr>
      <w:r w:rsidRPr="00587223">
        <w:rPr>
          <w:b/>
          <w:sz w:val="28"/>
          <w:szCs w:val="28"/>
          <w:u w:val="single"/>
        </w:rPr>
        <w:t>ACADEMIC CREDENTIALS</w:t>
      </w:r>
    </w:p>
    <w:tbl>
      <w:tblPr>
        <w:tblStyle w:val="TableGrid"/>
        <w:tblW w:w="9606" w:type="dxa"/>
        <w:tblLayout w:type="fixed"/>
        <w:tblLook w:val="04A0"/>
      </w:tblPr>
      <w:tblGrid>
        <w:gridCol w:w="1951"/>
        <w:gridCol w:w="2268"/>
        <w:gridCol w:w="2126"/>
        <w:gridCol w:w="1701"/>
        <w:gridCol w:w="1560"/>
      </w:tblGrid>
      <w:tr w:rsidR="005D5B8C" w:rsidTr="000347E4">
        <w:tc>
          <w:tcPr>
            <w:tcW w:w="1951" w:type="dxa"/>
          </w:tcPr>
          <w:p w:rsidR="005D5B8C" w:rsidRDefault="005D5B8C" w:rsidP="00E20E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COURSE </w:t>
            </w:r>
          </w:p>
        </w:tc>
        <w:tc>
          <w:tcPr>
            <w:tcW w:w="2268" w:type="dxa"/>
          </w:tcPr>
          <w:p w:rsidR="005D5B8C" w:rsidRDefault="005D5B8C" w:rsidP="00E20E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2126" w:type="dxa"/>
          </w:tcPr>
          <w:p w:rsidR="005D5B8C" w:rsidRDefault="005D5B8C" w:rsidP="00E20E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UNIVERSITY/ BOARD</w:t>
            </w:r>
          </w:p>
        </w:tc>
        <w:tc>
          <w:tcPr>
            <w:tcW w:w="1701" w:type="dxa"/>
          </w:tcPr>
          <w:p w:rsidR="005D5B8C" w:rsidRDefault="005D5B8C" w:rsidP="00E20E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YEAR OF</w:t>
            </w:r>
          </w:p>
          <w:p w:rsidR="005D5B8C" w:rsidRDefault="005D5B8C" w:rsidP="00E20E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PASSING</w:t>
            </w:r>
          </w:p>
        </w:tc>
        <w:tc>
          <w:tcPr>
            <w:tcW w:w="1560" w:type="dxa"/>
          </w:tcPr>
          <w:p w:rsidR="005D5B8C" w:rsidRDefault="005D5B8C" w:rsidP="00E20E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% OF MARKS/ CGPA</w:t>
            </w:r>
          </w:p>
        </w:tc>
      </w:tr>
      <w:tr w:rsidR="005D5B8C" w:rsidTr="000347E4">
        <w:tc>
          <w:tcPr>
            <w:tcW w:w="1951" w:type="dxa"/>
          </w:tcPr>
          <w:p w:rsidR="005D5B8C" w:rsidRDefault="005D5B8C" w:rsidP="00E20EC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Tech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(Petro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chemical Technology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 xml:space="preserve">) </w:t>
            </w:r>
          </w:p>
        </w:tc>
        <w:tc>
          <w:tcPr>
            <w:tcW w:w="2268" w:type="dxa"/>
          </w:tcPr>
          <w:p w:rsidR="005D5B8C" w:rsidRDefault="005D5B8C" w:rsidP="00E20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College of E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ngineering and Technology, Komarapalayam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</w:p>
        </w:tc>
        <w:tc>
          <w:tcPr>
            <w:tcW w:w="2126" w:type="dxa"/>
          </w:tcPr>
          <w:p w:rsidR="005D5B8C" w:rsidRDefault="005D5B8C" w:rsidP="00E20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Anna University,</w:t>
            </w:r>
          </w:p>
          <w:p w:rsidR="005D5B8C" w:rsidRDefault="005D5B8C" w:rsidP="00E20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Chennai</w:t>
            </w:r>
          </w:p>
        </w:tc>
        <w:tc>
          <w:tcPr>
            <w:tcW w:w="1701" w:type="dxa"/>
          </w:tcPr>
          <w:p w:rsidR="005D5B8C" w:rsidRDefault="005D5B8C" w:rsidP="00E20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Pursuing</w:t>
            </w:r>
          </w:p>
        </w:tc>
        <w:tc>
          <w:tcPr>
            <w:tcW w:w="1560" w:type="dxa"/>
          </w:tcPr>
          <w:p w:rsidR="005D5B8C" w:rsidRDefault="005D5B8C" w:rsidP="00E20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5</w:t>
            </w:r>
          </w:p>
          <w:p w:rsidR="005D5B8C" w:rsidRDefault="005D5B8C" w:rsidP="00E20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(Up to 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6</w:t>
            </w:r>
            <w:r w:rsidRPr="00ED2714">
              <w:rPr>
                <w:rFonts w:ascii="Times New Roman" w:hAnsi="Times New Roman" w:cs="Times New Roman" w:hint="eastAsia"/>
                <w:sz w:val="28"/>
                <w:szCs w:val="28"/>
                <w:vertAlign w:val="superscript"/>
                <w:lang w:eastAsia="zh-C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Sem)</w:t>
            </w:r>
          </w:p>
        </w:tc>
      </w:tr>
      <w:tr w:rsidR="005D5B8C" w:rsidTr="000347E4">
        <w:tc>
          <w:tcPr>
            <w:tcW w:w="1951" w:type="dxa"/>
          </w:tcPr>
          <w:p w:rsidR="005D5B8C" w:rsidRDefault="005D5B8C" w:rsidP="00E20EC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268" w:type="dxa"/>
          </w:tcPr>
          <w:p w:rsidR="005D5B8C" w:rsidRPr="00653811" w:rsidRDefault="005D5B8C" w:rsidP="00E20E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811">
              <w:rPr>
                <w:rFonts w:ascii="Times New Roman" w:hAnsi="Times New Roman" w:cs="Times New Roman"/>
                <w:bCs/>
                <w:sz w:val="28"/>
                <w:szCs w:val="28"/>
              </w:rPr>
              <w:t>Gugai Hr.Sec.School</w:t>
            </w:r>
            <w:r w:rsidR="000347E4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65381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Salem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:rsidR="005D5B8C" w:rsidRDefault="005D5B8C" w:rsidP="00E20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701" w:type="dxa"/>
          </w:tcPr>
          <w:p w:rsidR="005D5B8C" w:rsidRDefault="005D5B8C" w:rsidP="00E20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560" w:type="dxa"/>
          </w:tcPr>
          <w:p w:rsidR="005D5B8C" w:rsidRPr="00653811" w:rsidRDefault="005D5B8C" w:rsidP="00E20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811">
              <w:rPr>
                <w:rFonts w:ascii="Times New Roman" w:hAnsi="Times New Roman" w:cs="Times New Roman"/>
                <w:w w:val="99"/>
                <w:sz w:val="25"/>
                <w:szCs w:val="25"/>
              </w:rPr>
              <w:t>79.25%</w:t>
            </w:r>
          </w:p>
        </w:tc>
      </w:tr>
      <w:tr w:rsidR="005D5B8C" w:rsidTr="000347E4">
        <w:tc>
          <w:tcPr>
            <w:tcW w:w="1951" w:type="dxa"/>
          </w:tcPr>
          <w:p w:rsidR="005D5B8C" w:rsidRDefault="005D5B8C" w:rsidP="00E20EC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268" w:type="dxa"/>
          </w:tcPr>
          <w:p w:rsidR="005D5B8C" w:rsidRPr="00653811" w:rsidRDefault="005D5B8C" w:rsidP="00E20E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811">
              <w:rPr>
                <w:rFonts w:ascii="Times New Roman" w:hAnsi="Times New Roman" w:cs="Times New Roman"/>
                <w:bCs/>
                <w:sz w:val="28"/>
                <w:szCs w:val="28"/>
              </w:rPr>
              <w:t>Gugai Hr.Sec.School</w:t>
            </w:r>
            <w:r w:rsidR="000347E4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65381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Salem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:rsidR="005D5B8C" w:rsidRDefault="005D5B8C" w:rsidP="00E20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 Board</w:t>
            </w:r>
          </w:p>
        </w:tc>
        <w:tc>
          <w:tcPr>
            <w:tcW w:w="1701" w:type="dxa"/>
          </w:tcPr>
          <w:p w:rsidR="005D5B8C" w:rsidRDefault="005D5B8C" w:rsidP="00E20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560" w:type="dxa"/>
          </w:tcPr>
          <w:p w:rsidR="005D5B8C" w:rsidRDefault="005D5B8C" w:rsidP="00E20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90.6%</w:t>
            </w:r>
          </w:p>
        </w:tc>
      </w:tr>
    </w:tbl>
    <w:p w:rsidR="00C566E4" w:rsidRDefault="00C566E4">
      <w:pPr>
        <w:spacing w:line="200" w:lineRule="exact"/>
        <w:sectPr w:rsidR="00C566E4">
          <w:pgSz w:w="11920" w:h="16840"/>
          <w:pgMar w:top="840" w:right="740" w:bottom="280" w:left="1340" w:header="720" w:footer="720" w:gutter="0"/>
          <w:cols w:space="720"/>
        </w:sectPr>
      </w:pPr>
    </w:p>
    <w:p w:rsidR="001A236B" w:rsidRPr="00587223" w:rsidRDefault="001A236B" w:rsidP="001A236B">
      <w:pPr>
        <w:jc w:val="both"/>
        <w:rPr>
          <w:b/>
          <w:sz w:val="28"/>
          <w:szCs w:val="28"/>
          <w:u w:val="single"/>
        </w:rPr>
      </w:pPr>
      <w:r w:rsidRPr="00587223">
        <w:rPr>
          <w:b/>
          <w:sz w:val="28"/>
          <w:szCs w:val="28"/>
          <w:u w:val="single"/>
        </w:rPr>
        <w:lastRenderedPageBreak/>
        <w:t>TECHNICAL KNOWLEDGE</w:t>
      </w:r>
    </w:p>
    <w:p w:rsidR="00635191" w:rsidRDefault="00635191" w:rsidP="001A236B">
      <w:pPr>
        <w:jc w:val="both"/>
        <w:rPr>
          <w:b/>
          <w:sz w:val="28"/>
          <w:szCs w:val="28"/>
        </w:rPr>
      </w:pPr>
    </w:p>
    <w:p w:rsidR="001A236B" w:rsidRDefault="001A236B" w:rsidP="001A236B">
      <w:pPr>
        <w:pStyle w:val="ListParagraph"/>
        <w:numPr>
          <w:ilvl w:val="0"/>
          <w:numId w:val="14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Programming Language</w:t>
      </w:r>
      <w:r>
        <w:rPr>
          <w:sz w:val="28"/>
          <w:szCs w:val="28"/>
        </w:rPr>
        <w:tab/>
        <w:t xml:space="preserve">: </w:t>
      </w:r>
      <w:r w:rsidR="00635191">
        <w:rPr>
          <w:sz w:val="28"/>
          <w:szCs w:val="28"/>
        </w:rPr>
        <w:t>B</w:t>
      </w:r>
      <w:r>
        <w:rPr>
          <w:sz w:val="28"/>
          <w:szCs w:val="28"/>
        </w:rPr>
        <w:t>asics of Python.</w:t>
      </w:r>
    </w:p>
    <w:p w:rsidR="001A236B" w:rsidRDefault="001A236B" w:rsidP="001A236B">
      <w:pPr>
        <w:pStyle w:val="ListParagraph"/>
        <w:numPr>
          <w:ilvl w:val="0"/>
          <w:numId w:val="14"/>
        </w:numPr>
        <w:spacing w:after="20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 xml:space="preserve">Software process </w:t>
      </w: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:</w:t>
      </w:r>
      <w:r>
        <w:rPr>
          <w:sz w:val="28"/>
          <w:szCs w:val="28"/>
          <w:lang w:eastAsia="zh-CN"/>
        </w:rPr>
        <w:t xml:space="preserve"> P</w:t>
      </w:r>
      <w:r>
        <w:rPr>
          <w:rFonts w:hint="eastAsia"/>
          <w:sz w:val="28"/>
          <w:szCs w:val="28"/>
          <w:lang w:eastAsia="zh-CN"/>
        </w:rPr>
        <w:t xml:space="preserve">ro </w:t>
      </w:r>
      <w:r>
        <w:rPr>
          <w:sz w:val="28"/>
          <w:szCs w:val="28"/>
          <w:lang w:eastAsia="zh-CN"/>
        </w:rPr>
        <w:t>S</w:t>
      </w:r>
      <w:r>
        <w:rPr>
          <w:rFonts w:hint="eastAsia"/>
          <w:sz w:val="28"/>
          <w:szCs w:val="28"/>
          <w:lang w:eastAsia="zh-CN"/>
        </w:rPr>
        <w:t>imulator</w:t>
      </w:r>
      <w:r w:rsidR="00635191">
        <w:rPr>
          <w:sz w:val="28"/>
          <w:szCs w:val="28"/>
          <w:lang w:eastAsia="zh-CN"/>
        </w:rPr>
        <w:t>, Honey Well UNISM.</w:t>
      </w:r>
    </w:p>
    <w:p w:rsidR="001A236B" w:rsidRDefault="001A236B" w:rsidP="001A236B">
      <w:pPr>
        <w:pStyle w:val="ListParagraph"/>
        <w:numPr>
          <w:ilvl w:val="0"/>
          <w:numId w:val="14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Packages</w:t>
      </w:r>
      <w:r>
        <w:rPr>
          <w:sz w:val="28"/>
          <w:szCs w:val="28"/>
        </w:rPr>
        <w:tab/>
      </w:r>
      <w:r w:rsidR="00635191">
        <w:rPr>
          <w:sz w:val="28"/>
          <w:szCs w:val="28"/>
        </w:rPr>
        <w:t xml:space="preserve">    </w:t>
      </w:r>
      <w:r w:rsidR="00635191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Microsoft office.</w:t>
      </w:r>
    </w:p>
    <w:p w:rsidR="001A236B" w:rsidRDefault="001A236B" w:rsidP="001A236B">
      <w:pPr>
        <w:pStyle w:val="ListParagraph"/>
        <w:numPr>
          <w:ilvl w:val="0"/>
          <w:numId w:val="14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Operating System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windows</w:t>
      </w:r>
      <w:r w:rsidR="00635191">
        <w:rPr>
          <w:sz w:val="28"/>
          <w:szCs w:val="28"/>
        </w:rPr>
        <w:t>.</w:t>
      </w:r>
    </w:p>
    <w:p w:rsidR="00635191" w:rsidRDefault="00635191">
      <w:pPr>
        <w:spacing w:before="22"/>
        <w:ind w:left="100"/>
        <w:rPr>
          <w:rFonts w:ascii="Trebuchet MS" w:eastAsia="Trebuchet MS" w:hAnsi="Trebuchet MS" w:cs="Trebuchet MS"/>
          <w:b/>
          <w:iCs/>
          <w:w w:val="99"/>
          <w:sz w:val="28"/>
          <w:szCs w:val="28"/>
        </w:rPr>
      </w:pPr>
    </w:p>
    <w:p w:rsidR="0075183B" w:rsidRDefault="0075183B">
      <w:pPr>
        <w:spacing w:before="22"/>
        <w:ind w:left="100"/>
        <w:rPr>
          <w:rFonts w:ascii="Trebuchet MS" w:eastAsia="Trebuchet MS" w:hAnsi="Trebuchet MS" w:cs="Trebuchet MS"/>
          <w:b/>
          <w:iCs/>
          <w:w w:val="99"/>
          <w:sz w:val="28"/>
          <w:szCs w:val="28"/>
        </w:rPr>
      </w:pPr>
    </w:p>
    <w:p w:rsidR="001A236B" w:rsidRPr="00587223" w:rsidRDefault="001A236B" w:rsidP="001A236B">
      <w:pPr>
        <w:jc w:val="both"/>
        <w:rPr>
          <w:b/>
          <w:sz w:val="28"/>
          <w:szCs w:val="28"/>
          <w:u w:val="single"/>
        </w:rPr>
      </w:pPr>
      <w:r w:rsidRPr="00587223">
        <w:rPr>
          <w:b/>
          <w:sz w:val="28"/>
          <w:szCs w:val="28"/>
          <w:u w:val="single"/>
        </w:rPr>
        <w:t>TRAINNING UNDERGONE</w:t>
      </w:r>
    </w:p>
    <w:p w:rsidR="00635191" w:rsidRDefault="00635191" w:rsidP="001A236B">
      <w:pPr>
        <w:jc w:val="both"/>
        <w:rPr>
          <w:sz w:val="28"/>
          <w:szCs w:val="28"/>
        </w:rPr>
      </w:pPr>
    </w:p>
    <w:p w:rsidR="004D48CD" w:rsidRPr="004D48CD" w:rsidRDefault="008C46A1" w:rsidP="004D48CD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I</w:t>
      </w:r>
      <w:r w:rsidR="001A236B">
        <w:rPr>
          <w:bCs/>
          <w:sz w:val="28"/>
          <w:szCs w:val="28"/>
        </w:rPr>
        <w:t>mplant Training</w:t>
      </w:r>
      <w:r w:rsidR="004D48CD">
        <w:rPr>
          <w:bCs/>
          <w:sz w:val="28"/>
          <w:szCs w:val="28"/>
        </w:rPr>
        <w:t xml:space="preserve"> Undergone in </w:t>
      </w:r>
      <w:r w:rsidR="005B1B60">
        <w:rPr>
          <w:bCs/>
          <w:sz w:val="28"/>
          <w:szCs w:val="28"/>
        </w:rPr>
        <w:t>Central Government</w:t>
      </w:r>
      <w:r w:rsidR="004D48CD">
        <w:rPr>
          <w:bCs/>
          <w:sz w:val="28"/>
          <w:szCs w:val="28"/>
        </w:rPr>
        <w:t xml:space="preserve"> company like</w:t>
      </w:r>
    </w:p>
    <w:p w:rsidR="004D48CD" w:rsidRPr="004D48CD" w:rsidRDefault="004D48CD" w:rsidP="004D48CD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Steel Authority </w:t>
      </w:r>
      <w:r w:rsidR="005B1B60">
        <w:rPr>
          <w:bCs/>
          <w:sz w:val="28"/>
          <w:szCs w:val="28"/>
        </w:rPr>
        <w:t>o</w:t>
      </w:r>
      <w:r>
        <w:rPr>
          <w:bCs/>
          <w:sz w:val="28"/>
          <w:szCs w:val="28"/>
        </w:rPr>
        <w:t>f India</w:t>
      </w:r>
      <w:r w:rsidR="005B1B60">
        <w:rPr>
          <w:bCs/>
          <w:sz w:val="28"/>
          <w:szCs w:val="28"/>
        </w:rPr>
        <w:t>.</w:t>
      </w:r>
    </w:p>
    <w:p w:rsidR="004D48CD" w:rsidRPr="004D48CD" w:rsidRDefault="004D48CD" w:rsidP="004D48CD">
      <w:pPr>
        <w:pStyle w:val="ListParagraph"/>
        <w:spacing w:after="200"/>
        <w:ind w:left="1069"/>
        <w:jc w:val="both"/>
        <w:rPr>
          <w:b/>
          <w:sz w:val="28"/>
          <w:szCs w:val="28"/>
        </w:rPr>
      </w:pPr>
    </w:p>
    <w:p w:rsidR="00050E53" w:rsidRPr="00050E53" w:rsidRDefault="008C46A1" w:rsidP="00050E53">
      <w:pPr>
        <w:pStyle w:val="ListParagraph"/>
        <w:numPr>
          <w:ilvl w:val="0"/>
          <w:numId w:val="15"/>
        </w:numPr>
        <w:spacing w:after="200"/>
        <w:jc w:val="both"/>
        <w:rPr>
          <w:b/>
          <w:sz w:val="28"/>
          <w:szCs w:val="28"/>
        </w:rPr>
      </w:pPr>
      <w:r w:rsidRPr="005B1B60">
        <w:rPr>
          <w:bCs/>
          <w:sz w:val="28"/>
          <w:szCs w:val="28"/>
          <w:lang w:eastAsia="zh-CN"/>
        </w:rPr>
        <w:t xml:space="preserve">Internship Training </w:t>
      </w:r>
      <w:r w:rsidR="005B1B60" w:rsidRPr="005B1B60">
        <w:rPr>
          <w:bCs/>
          <w:sz w:val="28"/>
          <w:szCs w:val="28"/>
          <w:lang w:eastAsia="zh-CN"/>
        </w:rPr>
        <w:t xml:space="preserve">Undergone in most Reputed </w:t>
      </w:r>
      <w:proofErr w:type="gramStart"/>
      <w:r w:rsidR="005B1B60" w:rsidRPr="005B1B60">
        <w:rPr>
          <w:bCs/>
          <w:sz w:val="28"/>
          <w:szCs w:val="28"/>
          <w:lang w:eastAsia="zh-CN"/>
        </w:rPr>
        <w:t>company</w:t>
      </w:r>
      <w:proofErr w:type="gramEnd"/>
      <w:r w:rsidR="005B1B60" w:rsidRPr="005B1B60">
        <w:rPr>
          <w:bCs/>
          <w:sz w:val="28"/>
          <w:szCs w:val="28"/>
          <w:lang w:eastAsia="zh-CN"/>
        </w:rPr>
        <w:t xml:space="preserve"> like</w:t>
      </w:r>
      <w:r w:rsidRPr="005B1B60">
        <w:rPr>
          <w:bCs/>
          <w:sz w:val="28"/>
          <w:szCs w:val="28"/>
          <w:lang w:eastAsia="zh-CN"/>
        </w:rPr>
        <w:t xml:space="preserve"> </w:t>
      </w:r>
      <w:r w:rsidRPr="005B1B60">
        <w:rPr>
          <w:b/>
          <w:sz w:val="28"/>
          <w:szCs w:val="28"/>
          <w:lang w:eastAsia="zh-CN"/>
        </w:rPr>
        <w:t>“</w:t>
      </w:r>
      <w:r w:rsidRPr="005B1B60">
        <w:rPr>
          <w:bCs/>
          <w:sz w:val="28"/>
          <w:szCs w:val="28"/>
          <w:lang w:eastAsia="zh-CN"/>
        </w:rPr>
        <w:t>PetroTalent</w:t>
      </w:r>
      <w:r w:rsidRPr="005B1B60">
        <w:rPr>
          <w:b/>
          <w:sz w:val="28"/>
          <w:szCs w:val="28"/>
          <w:lang w:eastAsia="zh-CN"/>
        </w:rPr>
        <w:t>”</w:t>
      </w:r>
      <w:r w:rsidRPr="005B1B60">
        <w:rPr>
          <w:bCs/>
          <w:sz w:val="28"/>
          <w:szCs w:val="28"/>
          <w:lang w:eastAsia="zh-CN"/>
        </w:rPr>
        <w:t xml:space="preserve"> in the Topic of </w:t>
      </w:r>
      <w:r w:rsidRPr="005B1B60">
        <w:rPr>
          <w:b/>
          <w:sz w:val="28"/>
          <w:szCs w:val="28"/>
          <w:lang w:eastAsia="zh-CN"/>
        </w:rPr>
        <w:t>“</w:t>
      </w:r>
      <w:r w:rsidRPr="005B1B60">
        <w:rPr>
          <w:bCs/>
          <w:sz w:val="28"/>
          <w:szCs w:val="28"/>
          <w:lang w:eastAsia="zh-CN"/>
        </w:rPr>
        <w:t>Drilling and Well Control</w:t>
      </w:r>
      <w:r w:rsidRPr="005B1B60">
        <w:rPr>
          <w:b/>
          <w:sz w:val="28"/>
          <w:szCs w:val="28"/>
          <w:lang w:eastAsia="zh-CN"/>
        </w:rPr>
        <w:t>”</w:t>
      </w:r>
      <w:r w:rsidR="005B1B60">
        <w:rPr>
          <w:bCs/>
          <w:sz w:val="28"/>
          <w:szCs w:val="28"/>
          <w:lang w:eastAsia="zh-CN"/>
        </w:rPr>
        <w:t>.</w:t>
      </w:r>
      <w:r w:rsidR="005B1B60" w:rsidRPr="005B1B60">
        <w:rPr>
          <w:b/>
          <w:sz w:val="28"/>
          <w:szCs w:val="28"/>
        </w:rPr>
        <w:t xml:space="preserve"> </w:t>
      </w:r>
    </w:p>
    <w:p w:rsidR="0075183B" w:rsidRDefault="0075183B">
      <w:pPr>
        <w:spacing w:before="22"/>
        <w:ind w:left="100"/>
        <w:rPr>
          <w:rFonts w:ascii="Trebuchet MS" w:eastAsia="Trebuchet MS" w:hAnsi="Trebuchet MS" w:cs="Trebuchet MS"/>
          <w:b/>
          <w:iCs/>
          <w:w w:val="99"/>
          <w:sz w:val="28"/>
          <w:szCs w:val="28"/>
        </w:rPr>
      </w:pPr>
    </w:p>
    <w:p w:rsidR="00C566E4" w:rsidRPr="00587223" w:rsidRDefault="003D1C73">
      <w:pPr>
        <w:spacing w:before="22"/>
        <w:ind w:left="100"/>
        <w:rPr>
          <w:rFonts w:eastAsia="Trebuchet MS"/>
          <w:iCs/>
          <w:sz w:val="28"/>
          <w:szCs w:val="28"/>
          <w:u w:val="single"/>
        </w:rPr>
      </w:pPr>
      <w:r w:rsidRPr="00587223">
        <w:rPr>
          <w:rFonts w:eastAsia="Trebuchet MS"/>
          <w:b/>
          <w:iCs/>
          <w:w w:val="99"/>
          <w:sz w:val="28"/>
          <w:szCs w:val="28"/>
          <w:u w:val="single"/>
        </w:rPr>
        <w:t>AREA OF INTEREST</w:t>
      </w:r>
    </w:p>
    <w:p w:rsidR="00C566E4" w:rsidRDefault="00C566E4">
      <w:pPr>
        <w:spacing w:before="1" w:line="160" w:lineRule="exact"/>
        <w:rPr>
          <w:sz w:val="16"/>
          <w:szCs w:val="16"/>
        </w:rPr>
      </w:pPr>
    </w:p>
    <w:p w:rsidR="003D1C73" w:rsidRDefault="003D1C73" w:rsidP="003D1C73">
      <w:pPr>
        <w:pStyle w:val="ListParagraph"/>
        <w:numPr>
          <w:ilvl w:val="0"/>
          <w:numId w:val="16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Web Designing.</w:t>
      </w:r>
    </w:p>
    <w:p w:rsidR="003D1C73" w:rsidRDefault="003D1C73" w:rsidP="003D1C73">
      <w:pPr>
        <w:pStyle w:val="ListParagraph"/>
        <w:numPr>
          <w:ilvl w:val="0"/>
          <w:numId w:val="16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App Developing.</w:t>
      </w:r>
    </w:p>
    <w:p w:rsidR="003D1C73" w:rsidRDefault="003D1C73" w:rsidP="003D1C73">
      <w:pPr>
        <w:pStyle w:val="ListParagraph"/>
        <w:numPr>
          <w:ilvl w:val="0"/>
          <w:numId w:val="16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Process Control.</w:t>
      </w:r>
    </w:p>
    <w:p w:rsidR="003D1C73" w:rsidRPr="003D1C73" w:rsidRDefault="003D1C73" w:rsidP="003D1C73">
      <w:pPr>
        <w:pStyle w:val="ListParagraph"/>
        <w:numPr>
          <w:ilvl w:val="0"/>
          <w:numId w:val="16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Refineries.</w:t>
      </w:r>
    </w:p>
    <w:p w:rsidR="00C566E4" w:rsidRDefault="00C566E4">
      <w:pPr>
        <w:spacing w:line="200" w:lineRule="exact"/>
      </w:pPr>
    </w:p>
    <w:p w:rsidR="0075183B" w:rsidRDefault="0075183B">
      <w:pPr>
        <w:spacing w:line="200" w:lineRule="exact"/>
      </w:pPr>
    </w:p>
    <w:p w:rsidR="00635191" w:rsidRDefault="00635191">
      <w:pPr>
        <w:spacing w:line="200" w:lineRule="exact"/>
      </w:pPr>
    </w:p>
    <w:p w:rsidR="00C566E4" w:rsidRDefault="00C566E4">
      <w:pPr>
        <w:spacing w:line="200" w:lineRule="exact"/>
      </w:pPr>
    </w:p>
    <w:p w:rsidR="00635191" w:rsidRPr="00587223" w:rsidRDefault="00DA7928" w:rsidP="00DA7928">
      <w:pPr>
        <w:rPr>
          <w:rFonts w:eastAsia="Trebuchet MS"/>
          <w:b/>
          <w:iCs/>
          <w:w w:val="99"/>
          <w:sz w:val="28"/>
          <w:szCs w:val="28"/>
          <w:u w:val="single"/>
        </w:rPr>
      </w:pPr>
      <w:r w:rsidRPr="00587223">
        <w:rPr>
          <w:rFonts w:eastAsia="Trebuchet MS"/>
          <w:b/>
          <w:iCs/>
          <w:w w:val="99"/>
          <w:sz w:val="28"/>
          <w:szCs w:val="28"/>
          <w:u w:val="single"/>
        </w:rPr>
        <w:t>SKILL SET</w:t>
      </w:r>
    </w:p>
    <w:p w:rsidR="00DA7928" w:rsidRDefault="00DA7928" w:rsidP="00DA7928">
      <w:pPr>
        <w:spacing w:before="6" w:line="160" w:lineRule="exact"/>
        <w:rPr>
          <w:sz w:val="16"/>
          <w:szCs w:val="16"/>
        </w:rPr>
      </w:pPr>
    </w:p>
    <w:p w:rsidR="00DA7928" w:rsidRDefault="00DA7928" w:rsidP="00DA792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Good at Communication.</w:t>
      </w:r>
    </w:p>
    <w:p w:rsidR="00DA7928" w:rsidRDefault="00DA7928" w:rsidP="00DA792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Problem solving.</w:t>
      </w:r>
    </w:p>
    <w:p w:rsidR="00DA7928" w:rsidRDefault="00DA7928" w:rsidP="00DA792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Team working.</w:t>
      </w:r>
    </w:p>
    <w:p w:rsidR="00DA7928" w:rsidRPr="00076D2A" w:rsidRDefault="00DA7928" w:rsidP="00DA792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Organization.</w:t>
      </w:r>
    </w:p>
    <w:p w:rsidR="00DA7928" w:rsidRDefault="00DA7928">
      <w:pPr>
        <w:spacing w:line="200" w:lineRule="exact"/>
      </w:pPr>
    </w:p>
    <w:p w:rsidR="0075183B" w:rsidRDefault="0075183B">
      <w:pPr>
        <w:spacing w:line="200" w:lineRule="exact"/>
      </w:pPr>
    </w:p>
    <w:p w:rsidR="0075183B" w:rsidRDefault="0075183B">
      <w:pPr>
        <w:spacing w:line="200" w:lineRule="exact"/>
      </w:pPr>
    </w:p>
    <w:p w:rsidR="00635191" w:rsidRDefault="00635191">
      <w:pPr>
        <w:spacing w:line="200" w:lineRule="exact"/>
      </w:pPr>
    </w:p>
    <w:p w:rsidR="00635191" w:rsidRDefault="00635191">
      <w:pPr>
        <w:spacing w:line="200" w:lineRule="exact"/>
      </w:pPr>
    </w:p>
    <w:p w:rsidR="0075183B" w:rsidRPr="00587223" w:rsidRDefault="0075183B" w:rsidP="0075183B">
      <w:pPr>
        <w:ind w:left="100"/>
        <w:rPr>
          <w:rFonts w:eastAsia="Trebuchet MS"/>
          <w:iCs/>
          <w:sz w:val="28"/>
          <w:szCs w:val="28"/>
          <w:u w:val="single"/>
        </w:rPr>
      </w:pPr>
      <w:r w:rsidRPr="00587223">
        <w:rPr>
          <w:rFonts w:eastAsia="Trebuchet MS"/>
          <w:b/>
          <w:iCs/>
          <w:w w:val="99"/>
          <w:sz w:val="28"/>
          <w:szCs w:val="28"/>
          <w:u w:val="single"/>
        </w:rPr>
        <w:t>ACHIEVEMENT</w:t>
      </w:r>
    </w:p>
    <w:p w:rsidR="0075183B" w:rsidRDefault="0075183B" w:rsidP="0075183B">
      <w:pPr>
        <w:spacing w:before="6" w:line="160" w:lineRule="exact"/>
        <w:rPr>
          <w:sz w:val="16"/>
          <w:szCs w:val="16"/>
        </w:rPr>
      </w:pPr>
    </w:p>
    <w:p w:rsidR="0075183B" w:rsidRPr="0075183B" w:rsidRDefault="0075183B" w:rsidP="0075183B">
      <w:pPr>
        <w:pStyle w:val="ListParagraph"/>
        <w:spacing w:line="200" w:lineRule="exact"/>
        <w:ind w:left="644"/>
        <w:rPr>
          <w:sz w:val="28"/>
          <w:szCs w:val="28"/>
        </w:rPr>
      </w:pPr>
    </w:p>
    <w:p w:rsidR="0075183B" w:rsidRPr="00635191" w:rsidRDefault="0075183B" w:rsidP="008C46A1">
      <w:pPr>
        <w:pStyle w:val="ListParagraph"/>
        <w:numPr>
          <w:ilvl w:val="0"/>
          <w:numId w:val="11"/>
        </w:numPr>
        <w:spacing w:line="276" w:lineRule="auto"/>
        <w:rPr>
          <w:rFonts w:eastAsia="Calibri"/>
          <w:sz w:val="28"/>
          <w:szCs w:val="28"/>
        </w:rPr>
      </w:pPr>
      <w:r w:rsidRPr="0075183B">
        <w:rPr>
          <w:sz w:val="28"/>
          <w:szCs w:val="28"/>
        </w:rPr>
        <w:t xml:space="preserve"> Participate at. Guinness World records based on "LARGEST HUMAN IMAGE OF BANYAN TREE”, 2018.</w:t>
      </w:r>
    </w:p>
    <w:p w:rsidR="00635191" w:rsidRPr="00635191" w:rsidRDefault="00635191" w:rsidP="00635191">
      <w:pPr>
        <w:spacing w:line="276" w:lineRule="auto"/>
        <w:ind w:left="426"/>
        <w:rPr>
          <w:rFonts w:eastAsia="Calibri"/>
          <w:sz w:val="28"/>
          <w:szCs w:val="28"/>
        </w:rPr>
      </w:pPr>
    </w:p>
    <w:p w:rsidR="0075183B" w:rsidRDefault="008C46A1" w:rsidP="00635191">
      <w:pPr>
        <w:pStyle w:val="ListParagraph"/>
        <w:numPr>
          <w:ilvl w:val="0"/>
          <w:numId w:val="11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Completed diploma in </w:t>
      </w:r>
      <w:r w:rsidRPr="008C46A1">
        <w:rPr>
          <w:rFonts w:eastAsia="Calibri"/>
          <w:b/>
          <w:bCs/>
          <w:sz w:val="28"/>
          <w:szCs w:val="28"/>
        </w:rPr>
        <w:t>“</w:t>
      </w:r>
      <w:r w:rsidRPr="00587223">
        <w:rPr>
          <w:rFonts w:eastAsia="Calibri"/>
          <w:sz w:val="28"/>
          <w:szCs w:val="28"/>
        </w:rPr>
        <w:t>Yoga for Human Excellence</w:t>
      </w:r>
      <w:r w:rsidRPr="008C46A1">
        <w:rPr>
          <w:rFonts w:eastAsia="Calibri"/>
          <w:b/>
          <w:bCs/>
          <w:sz w:val="28"/>
          <w:szCs w:val="28"/>
        </w:rPr>
        <w:t>”</w:t>
      </w:r>
      <w:r>
        <w:rPr>
          <w:rFonts w:eastAsia="Calibri"/>
          <w:sz w:val="28"/>
          <w:szCs w:val="28"/>
        </w:rPr>
        <w:t xml:space="preserve"> by WCSC-vision for wisdom” 2014.</w:t>
      </w:r>
    </w:p>
    <w:p w:rsidR="00635191" w:rsidRPr="00635191" w:rsidRDefault="00635191" w:rsidP="00635191">
      <w:pPr>
        <w:rPr>
          <w:rFonts w:eastAsia="Calibri"/>
          <w:sz w:val="28"/>
          <w:szCs w:val="28"/>
        </w:rPr>
      </w:pPr>
    </w:p>
    <w:p w:rsidR="0075183B" w:rsidRDefault="0075183B">
      <w:pPr>
        <w:spacing w:before="6" w:line="200" w:lineRule="exact"/>
      </w:pPr>
    </w:p>
    <w:p w:rsidR="0075183B" w:rsidRDefault="0075183B">
      <w:pPr>
        <w:spacing w:before="6" w:line="200" w:lineRule="exact"/>
      </w:pPr>
    </w:p>
    <w:p w:rsidR="00635191" w:rsidRDefault="00635191">
      <w:pPr>
        <w:spacing w:before="6" w:line="200" w:lineRule="exact"/>
      </w:pPr>
    </w:p>
    <w:p w:rsidR="00587223" w:rsidRDefault="00587223" w:rsidP="00587223"/>
    <w:p w:rsidR="00C566E4" w:rsidRDefault="005D5B8C" w:rsidP="00587223">
      <w:pPr>
        <w:rPr>
          <w:rFonts w:eastAsia="Trebuchet MS"/>
          <w:b/>
          <w:iCs/>
          <w:w w:val="99"/>
          <w:sz w:val="28"/>
          <w:szCs w:val="28"/>
          <w:u w:val="single"/>
        </w:rPr>
      </w:pPr>
      <w:r w:rsidRPr="00587223">
        <w:rPr>
          <w:rFonts w:eastAsia="Trebuchet MS"/>
          <w:b/>
          <w:iCs/>
          <w:w w:val="99"/>
          <w:sz w:val="28"/>
          <w:szCs w:val="28"/>
          <w:u w:val="single"/>
        </w:rPr>
        <w:lastRenderedPageBreak/>
        <w:t>CO-CURRICULAR ACTIVITIES</w:t>
      </w:r>
    </w:p>
    <w:p w:rsidR="004D48CD" w:rsidRPr="00587223" w:rsidRDefault="004D48CD" w:rsidP="00587223">
      <w:pPr>
        <w:rPr>
          <w:rFonts w:eastAsia="Trebuchet MS"/>
          <w:iCs/>
          <w:sz w:val="28"/>
          <w:szCs w:val="28"/>
          <w:u w:val="single"/>
        </w:rPr>
      </w:pPr>
    </w:p>
    <w:p w:rsidR="00C566E4" w:rsidRPr="0075183B" w:rsidRDefault="00C566E4">
      <w:pPr>
        <w:spacing w:before="6" w:line="160" w:lineRule="exact"/>
        <w:rPr>
          <w:sz w:val="28"/>
          <w:szCs w:val="28"/>
        </w:rPr>
      </w:pPr>
    </w:p>
    <w:p w:rsidR="004D48CD" w:rsidRPr="004D48CD" w:rsidRDefault="005153E4" w:rsidP="005B1B60">
      <w:pPr>
        <w:pStyle w:val="ListParagraph"/>
        <w:numPr>
          <w:ilvl w:val="0"/>
          <w:numId w:val="22"/>
        </w:numPr>
        <w:spacing w:before="32" w:line="360" w:lineRule="auto"/>
        <w:rPr>
          <w:rFonts w:eastAsia="Calibri"/>
          <w:sz w:val="28"/>
          <w:szCs w:val="28"/>
        </w:rPr>
      </w:pPr>
      <w:r w:rsidRPr="0075183B">
        <w:rPr>
          <w:rFonts w:eastAsia="Calibri"/>
          <w:w w:val="99"/>
          <w:sz w:val="28"/>
          <w:szCs w:val="28"/>
        </w:rPr>
        <w:t>Paper</w:t>
      </w:r>
      <w:r w:rsidRPr="0075183B">
        <w:rPr>
          <w:rFonts w:eastAsia="Calibri"/>
          <w:sz w:val="28"/>
          <w:szCs w:val="28"/>
        </w:rPr>
        <w:t xml:space="preserve"> P</w:t>
      </w:r>
      <w:r w:rsidRPr="0075183B">
        <w:rPr>
          <w:rFonts w:eastAsia="Calibri"/>
          <w:w w:val="99"/>
          <w:sz w:val="28"/>
          <w:szCs w:val="28"/>
        </w:rPr>
        <w:t>resentation</w:t>
      </w:r>
      <w:r w:rsidR="004D48CD">
        <w:rPr>
          <w:rFonts w:eastAsia="Calibri"/>
          <w:w w:val="99"/>
          <w:sz w:val="28"/>
          <w:szCs w:val="28"/>
        </w:rPr>
        <w:t>’s are done like Following Topics</w:t>
      </w:r>
    </w:p>
    <w:p w:rsidR="004D48CD" w:rsidRDefault="004D48CD" w:rsidP="005B1B60">
      <w:pPr>
        <w:pStyle w:val="ListParagraph"/>
        <w:numPr>
          <w:ilvl w:val="0"/>
          <w:numId w:val="26"/>
        </w:numPr>
        <w:spacing w:before="32"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Green Chemistry,</w:t>
      </w:r>
    </w:p>
    <w:p w:rsidR="004D48CD" w:rsidRDefault="004D48CD" w:rsidP="005B1B60">
      <w:pPr>
        <w:pStyle w:val="ListParagraph"/>
        <w:numPr>
          <w:ilvl w:val="0"/>
          <w:numId w:val="26"/>
        </w:numPr>
        <w:spacing w:before="32"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Chemical Weapon.</w:t>
      </w:r>
    </w:p>
    <w:p w:rsidR="004D48CD" w:rsidRDefault="004D48CD" w:rsidP="004D48CD">
      <w:pPr>
        <w:spacing w:before="32"/>
        <w:rPr>
          <w:rFonts w:eastAsia="Calibri"/>
          <w:sz w:val="28"/>
          <w:szCs w:val="28"/>
        </w:rPr>
      </w:pPr>
    </w:p>
    <w:p w:rsidR="004D48CD" w:rsidRPr="004D48CD" w:rsidRDefault="004D48CD" w:rsidP="004D48CD">
      <w:pPr>
        <w:spacing w:before="32"/>
        <w:rPr>
          <w:rFonts w:eastAsia="Calibri"/>
          <w:sz w:val="28"/>
          <w:szCs w:val="28"/>
        </w:rPr>
      </w:pPr>
    </w:p>
    <w:p w:rsidR="00587223" w:rsidRDefault="005D5B8C" w:rsidP="005B1B60">
      <w:pPr>
        <w:pStyle w:val="ListParagraph"/>
        <w:numPr>
          <w:ilvl w:val="0"/>
          <w:numId w:val="12"/>
        </w:numPr>
        <w:spacing w:line="360" w:lineRule="auto"/>
        <w:rPr>
          <w:rFonts w:eastAsia="Calibri"/>
          <w:sz w:val="28"/>
          <w:szCs w:val="28"/>
        </w:rPr>
      </w:pPr>
      <w:r w:rsidRPr="0075183B">
        <w:rPr>
          <w:sz w:val="28"/>
          <w:szCs w:val="28"/>
        </w:rPr>
        <w:t>Workshop</w:t>
      </w:r>
      <w:r w:rsidR="004D48CD">
        <w:rPr>
          <w:sz w:val="28"/>
          <w:szCs w:val="28"/>
        </w:rPr>
        <w:t>’</w:t>
      </w:r>
      <w:r w:rsidR="004D48CD">
        <w:rPr>
          <w:rFonts w:eastAsia="Calibri"/>
          <w:sz w:val="28"/>
          <w:szCs w:val="28"/>
        </w:rPr>
        <w:t>s are</w:t>
      </w:r>
      <w:r w:rsidR="00587223">
        <w:rPr>
          <w:rFonts w:eastAsia="Calibri"/>
          <w:sz w:val="28"/>
          <w:szCs w:val="28"/>
        </w:rPr>
        <w:t xml:space="preserve"> Done in many of the topics like</w:t>
      </w:r>
    </w:p>
    <w:p w:rsidR="00587223" w:rsidRDefault="00587223" w:rsidP="005B1B60">
      <w:pPr>
        <w:pStyle w:val="ListParagraph"/>
        <w:numPr>
          <w:ilvl w:val="0"/>
          <w:numId w:val="24"/>
        </w:numPr>
        <w:spacing w:line="360" w:lineRule="auto"/>
        <w:rPr>
          <w:rFonts w:eastAsia="Calibri"/>
          <w:sz w:val="28"/>
          <w:szCs w:val="28"/>
        </w:rPr>
      </w:pPr>
      <w:r w:rsidRPr="00587223">
        <w:rPr>
          <w:rFonts w:eastAsia="Calibri"/>
          <w:sz w:val="28"/>
          <w:szCs w:val="28"/>
        </w:rPr>
        <w:t>Nano Technology in Engineering and Environment.</w:t>
      </w:r>
    </w:p>
    <w:p w:rsidR="00587223" w:rsidRDefault="00587223" w:rsidP="005B1B60">
      <w:pPr>
        <w:pStyle w:val="ListParagraph"/>
        <w:numPr>
          <w:ilvl w:val="0"/>
          <w:numId w:val="24"/>
        </w:numPr>
        <w:spacing w:line="360" w:lineRule="auto"/>
        <w:rPr>
          <w:rFonts w:eastAsia="Calibri"/>
          <w:sz w:val="28"/>
          <w:szCs w:val="28"/>
        </w:rPr>
      </w:pPr>
      <w:r w:rsidRPr="00587223">
        <w:rPr>
          <w:rFonts w:eastAsia="Calibri"/>
          <w:sz w:val="28"/>
          <w:szCs w:val="28"/>
        </w:rPr>
        <w:t>MAERSK Drilling Simulation.</w:t>
      </w:r>
    </w:p>
    <w:p w:rsidR="00587223" w:rsidRDefault="00587223" w:rsidP="005B1B60">
      <w:pPr>
        <w:pStyle w:val="ListParagraph"/>
        <w:numPr>
          <w:ilvl w:val="0"/>
          <w:numId w:val="24"/>
        </w:num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Prosimulator and Pilot Distillation Units,</w:t>
      </w:r>
    </w:p>
    <w:p w:rsidR="00587223" w:rsidRDefault="00587223" w:rsidP="005B1B60">
      <w:pPr>
        <w:pStyle w:val="ListParagraph"/>
        <w:numPr>
          <w:ilvl w:val="0"/>
          <w:numId w:val="24"/>
        </w:num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Recent Trends in Drilling and Well Completion-OFFSHORE and ONSHORE,</w:t>
      </w:r>
    </w:p>
    <w:p w:rsidR="00587223" w:rsidRDefault="00587223" w:rsidP="005B1B60">
      <w:pPr>
        <w:pStyle w:val="ListParagraph"/>
        <w:numPr>
          <w:ilvl w:val="0"/>
          <w:numId w:val="24"/>
        </w:num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Pro Simulation Using Honeywell UNISM,</w:t>
      </w:r>
    </w:p>
    <w:p w:rsidR="004D48CD" w:rsidRDefault="004D48CD" w:rsidP="005B1B60">
      <w:pPr>
        <w:pStyle w:val="ListParagraph"/>
        <w:numPr>
          <w:ilvl w:val="0"/>
          <w:numId w:val="24"/>
        </w:num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Basic Simulation Using Aspen PLUS.</w:t>
      </w:r>
    </w:p>
    <w:p w:rsidR="00C566E4" w:rsidRDefault="00C566E4">
      <w:pPr>
        <w:spacing w:before="6" w:line="140" w:lineRule="exact"/>
        <w:rPr>
          <w:sz w:val="15"/>
          <w:szCs w:val="15"/>
        </w:rPr>
      </w:pPr>
    </w:p>
    <w:p w:rsidR="00C566E4" w:rsidRDefault="00C566E4">
      <w:pPr>
        <w:spacing w:line="200" w:lineRule="exact"/>
      </w:pPr>
    </w:p>
    <w:p w:rsidR="00C566E4" w:rsidRDefault="007F1FF3">
      <w:pPr>
        <w:spacing w:line="200" w:lineRule="exact"/>
      </w:pPr>
      <w:r>
        <w:t xml:space="preserve"> </w:t>
      </w:r>
    </w:p>
    <w:p w:rsidR="00050E53" w:rsidRDefault="00050E53">
      <w:pPr>
        <w:spacing w:line="200" w:lineRule="exact"/>
      </w:pPr>
    </w:p>
    <w:p w:rsidR="00050E53" w:rsidRDefault="00050E53">
      <w:pPr>
        <w:spacing w:line="200" w:lineRule="exact"/>
      </w:pPr>
    </w:p>
    <w:p w:rsidR="00C566E4" w:rsidRDefault="00C566E4">
      <w:pPr>
        <w:spacing w:before="11" w:line="200" w:lineRule="exact"/>
        <w:rPr>
          <w:b/>
          <w:bCs/>
        </w:rPr>
      </w:pPr>
    </w:p>
    <w:p w:rsidR="005B1B60" w:rsidRPr="000347E4" w:rsidRDefault="005B1B60">
      <w:pPr>
        <w:spacing w:before="11" w:line="200" w:lineRule="exact"/>
        <w:rPr>
          <w:b/>
          <w:bCs/>
        </w:rPr>
      </w:pPr>
    </w:p>
    <w:p w:rsidR="00050E53" w:rsidRPr="005B1B60" w:rsidRDefault="0075183B" w:rsidP="005B1B60">
      <w:pPr>
        <w:spacing w:line="360" w:lineRule="auto"/>
        <w:ind w:left="100"/>
        <w:rPr>
          <w:rFonts w:eastAsia="Trebuchet MS"/>
          <w:b/>
          <w:iCs/>
          <w:w w:val="99"/>
          <w:sz w:val="28"/>
          <w:szCs w:val="28"/>
          <w:u w:val="single"/>
        </w:rPr>
      </w:pPr>
      <w:r w:rsidRPr="00587223">
        <w:rPr>
          <w:rFonts w:eastAsia="Trebuchet MS"/>
          <w:b/>
          <w:iCs/>
          <w:w w:val="99"/>
          <w:sz w:val="28"/>
          <w:szCs w:val="28"/>
          <w:u w:val="single"/>
        </w:rPr>
        <w:t>PROJECT</w:t>
      </w:r>
    </w:p>
    <w:p w:rsidR="00C566E4" w:rsidRDefault="00C566E4" w:rsidP="005B1B60">
      <w:pPr>
        <w:spacing w:before="4" w:line="360" w:lineRule="auto"/>
        <w:rPr>
          <w:sz w:val="15"/>
          <w:szCs w:val="15"/>
        </w:rPr>
      </w:pPr>
    </w:p>
    <w:p w:rsidR="00C566E4" w:rsidRPr="000347E4" w:rsidRDefault="00031D00" w:rsidP="005B1B60">
      <w:pPr>
        <w:pStyle w:val="ListParagraph"/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5"/>
          <w:szCs w:val="25"/>
        </w:rPr>
      </w:pPr>
      <w:r w:rsidRPr="0075183B">
        <w:rPr>
          <w:rFonts w:eastAsia="Calibri"/>
          <w:w w:val="99"/>
          <w:sz w:val="28"/>
          <w:szCs w:val="28"/>
        </w:rPr>
        <w:t>Design</w:t>
      </w:r>
      <w:r w:rsidRPr="0075183B">
        <w:rPr>
          <w:rFonts w:eastAsia="Calibri"/>
          <w:sz w:val="28"/>
          <w:szCs w:val="28"/>
        </w:rPr>
        <w:t xml:space="preserve"> </w:t>
      </w:r>
      <w:r w:rsidRPr="0075183B">
        <w:rPr>
          <w:rFonts w:eastAsia="Calibri"/>
          <w:w w:val="99"/>
          <w:sz w:val="28"/>
          <w:szCs w:val="28"/>
        </w:rPr>
        <w:t>project</w:t>
      </w:r>
      <w:r w:rsidRPr="0075183B">
        <w:rPr>
          <w:rFonts w:eastAsia="Calibri"/>
          <w:sz w:val="28"/>
          <w:szCs w:val="28"/>
        </w:rPr>
        <w:t xml:space="preserve"> </w:t>
      </w:r>
      <w:r w:rsidRPr="0075183B">
        <w:rPr>
          <w:rFonts w:eastAsia="Calibri"/>
          <w:w w:val="99"/>
          <w:sz w:val="28"/>
          <w:szCs w:val="28"/>
        </w:rPr>
        <w:t>on</w:t>
      </w:r>
      <w:r w:rsidRPr="0075183B">
        <w:rPr>
          <w:rFonts w:eastAsia="Calibri"/>
          <w:sz w:val="28"/>
          <w:szCs w:val="28"/>
        </w:rPr>
        <w:t xml:space="preserve"> </w:t>
      </w:r>
      <w:r w:rsidRPr="0075183B">
        <w:rPr>
          <w:rFonts w:eastAsia="Calibri"/>
          <w:b/>
          <w:w w:val="99"/>
          <w:sz w:val="28"/>
          <w:szCs w:val="28"/>
        </w:rPr>
        <w:t>“</w:t>
      </w:r>
      <w:r w:rsidR="00F06A68" w:rsidRPr="000347E4">
        <w:rPr>
          <w:rFonts w:eastAsia="Calibri"/>
          <w:bCs/>
          <w:w w:val="99"/>
          <w:sz w:val="28"/>
          <w:szCs w:val="28"/>
        </w:rPr>
        <w:t>Water and Oil Separation</w:t>
      </w:r>
      <w:r w:rsidRPr="0075183B">
        <w:rPr>
          <w:rFonts w:eastAsia="Calibri"/>
          <w:b/>
          <w:w w:val="99"/>
          <w:sz w:val="28"/>
          <w:szCs w:val="28"/>
        </w:rPr>
        <w:t>”</w:t>
      </w:r>
      <w:r w:rsidRPr="00F06A68">
        <w:rPr>
          <w:rFonts w:ascii="Calibri" w:eastAsia="Calibri" w:hAnsi="Calibri" w:cs="Calibri"/>
          <w:b/>
          <w:w w:val="99"/>
          <w:sz w:val="25"/>
          <w:szCs w:val="25"/>
        </w:rPr>
        <w:t>.</w:t>
      </w:r>
    </w:p>
    <w:p w:rsidR="000347E4" w:rsidRPr="00F06A68" w:rsidRDefault="000347E4" w:rsidP="005B1B60">
      <w:pPr>
        <w:pStyle w:val="ListParagraph"/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5"/>
          <w:szCs w:val="25"/>
        </w:rPr>
      </w:pPr>
      <w:r>
        <w:rPr>
          <w:rFonts w:eastAsia="Calibri"/>
          <w:sz w:val="25"/>
          <w:szCs w:val="25"/>
        </w:rPr>
        <w:t xml:space="preserve">Design Project on </w:t>
      </w:r>
      <w:r>
        <w:rPr>
          <w:rFonts w:eastAsia="Calibri"/>
          <w:b/>
          <w:bCs/>
          <w:sz w:val="25"/>
          <w:szCs w:val="25"/>
        </w:rPr>
        <w:t>“</w:t>
      </w:r>
      <w:r>
        <w:rPr>
          <w:rFonts w:eastAsia="Calibri"/>
          <w:sz w:val="25"/>
          <w:szCs w:val="25"/>
        </w:rPr>
        <w:t xml:space="preserve">Extraction of Bio Diesel </w:t>
      </w:r>
      <w:r w:rsidR="005B1B60">
        <w:rPr>
          <w:rFonts w:eastAsia="Calibri"/>
          <w:sz w:val="25"/>
          <w:szCs w:val="25"/>
        </w:rPr>
        <w:t>from</w:t>
      </w:r>
      <w:r>
        <w:rPr>
          <w:rFonts w:eastAsia="Calibri"/>
          <w:sz w:val="25"/>
          <w:szCs w:val="25"/>
        </w:rPr>
        <w:t xml:space="preserve"> Waste Vegetable Oil</w:t>
      </w:r>
      <w:r>
        <w:rPr>
          <w:rFonts w:eastAsia="Calibri"/>
          <w:b/>
          <w:bCs/>
          <w:sz w:val="25"/>
          <w:szCs w:val="25"/>
        </w:rPr>
        <w:t>”.</w:t>
      </w:r>
    </w:p>
    <w:p w:rsidR="00C566E4" w:rsidRDefault="00C566E4">
      <w:pPr>
        <w:spacing w:line="200" w:lineRule="exact"/>
      </w:pPr>
    </w:p>
    <w:p w:rsidR="0087055A" w:rsidRDefault="0087055A" w:rsidP="0087055A">
      <w:pPr>
        <w:spacing w:before="22"/>
        <w:rPr>
          <w:rFonts w:ascii="Trebuchet MS" w:eastAsia="Trebuchet MS" w:hAnsi="Trebuchet MS" w:cs="Trebuchet MS"/>
          <w:b/>
          <w:i/>
          <w:w w:val="99"/>
          <w:sz w:val="28"/>
          <w:szCs w:val="28"/>
        </w:rPr>
      </w:pPr>
    </w:p>
    <w:p w:rsidR="0087055A" w:rsidRDefault="0087055A" w:rsidP="0087055A">
      <w:pPr>
        <w:spacing w:line="200" w:lineRule="exact"/>
        <w:rPr>
          <w:rFonts w:eastAsia="Trebuchet MS"/>
          <w:b/>
          <w:iCs/>
          <w:w w:val="99"/>
          <w:sz w:val="28"/>
          <w:szCs w:val="28"/>
        </w:rPr>
      </w:pPr>
    </w:p>
    <w:p w:rsidR="00050E53" w:rsidRDefault="00050E53" w:rsidP="0087055A">
      <w:pPr>
        <w:spacing w:line="200" w:lineRule="exact"/>
        <w:rPr>
          <w:rFonts w:eastAsia="Trebuchet MS"/>
          <w:b/>
          <w:iCs/>
          <w:w w:val="99"/>
          <w:sz w:val="28"/>
          <w:szCs w:val="28"/>
        </w:rPr>
      </w:pPr>
    </w:p>
    <w:p w:rsidR="005B1B60" w:rsidRDefault="005B1B60" w:rsidP="0087055A">
      <w:pPr>
        <w:spacing w:line="200" w:lineRule="exact"/>
        <w:rPr>
          <w:rFonts w:eastAsia="Trebuchet MS"/>
          <w:b/>
          <w:iCs/>
          <w:w w:val="99"/>
          <w:sz w:val="28"/>
          <w:szCs w:val="28"/>
        </w:rPr>
      </w:pPr>
    </w:p>
    <w:p w:rsidR="005B1B60" w:rsidRDefault="005B1B60" w:rsidP="0087055A">
      <w:pPr>
        <w:spacing w:line="200" w:lineRule="exact"/>
        <w:rPr>
          <w:rFonts w:eastAsia="Trebuchet MS"/>
          <w:b/>
          <w:iCs/>
          <w:w w:val="99"/>
          <w:sz w:val="28"/>
          <w:szCs w:val="28"/>
        </w:rPr>
      </w:pPr>
    </w:p>
    <w:p w:rsidR="005B1B60" w:rsidRDefault="005B1B60" w:rsidP="0087055A">
      <w:pPr>
        <w:spacing w:line="200" w:lineRule="exact"/>
        <w:rPr>
          <w:rFonts w:eastAsia="Trebuchet MS"/>
          <w:b/>
          <w:iCs/>
          <w:w w:val="99"/>
          <w:sz w:val="28"/>
          <w:szCs w:val="28"/>
        </w:rPr>
      </w:pPr>
    </w:p>
    <w:p w:rsidR="005B1B60" w:rsidRDefault="005B1B60" w:rsidP="0087055A">
      <w:pPr>
        <w:spacing w:line="200" w:lineRule="exact"/>
        <w:rPr>
          <w:rFonts w:eastAsia="Trebuchet MS"/>
          <w:b/>
          <w:iCs/>
          <w:w w:val="99"/>
          <w:sz w:val="28"/>
          <w:szCs w:val="28"/>
        </w:rPr>
      </w:pPr>
    </w:p>
    <w:p w:rsidR="005B1B60" w:rsidRDefault="005B1B60" w:rsidP="0087055A">
      <w:pPr>
        <w:spacing w:line="200" w:lineRule="exact"/>
        <w:rPr>
          <w:rFonts w:eastAsia="Trebuchet MS"/>
          <w:b/>
          <w:iCs/>
          <w:w w:val="99"/>
          <w:sz w:val="28"/>
          <w:szCs w:val="28"/>
        </w:rPr>
      </w:pPr>
    </w:p>
    <w:p w:rsidR="005B1B60" w:rsidRDefault="005B1B60" w:rsidP="0087055A">
      <w:pPr>
        <w:spacing w:line="200" w:lineRule="exact"/>
        <w:rPr>
          <w:rFonts w:eastAsia="Trebuchet MS"/>
          <w:b/>
          <w:iCs/>
          <w:w w:val="99"/>
          <w:sz w:val="28"/>
          <w:szCs w:val="28"/>
        </w:rPr>
      </w:pPr>
    </w:p>
    <w:p w:rsidR="005B1B60" w:rsidRDefault="005B1B60" w:rsidP="0087055A">
      <w:pPr>
        <w:spacing w:line="200" w:lineRule="exact"/>
        <w:rPr>
          <w:rFonts w:eastAsia="Trebuchet MS"/>
          <w:b/>
          <w:iCs/>
          <w:w w:val="99"/>
          <w:sz w:val="28"/>
          <w:szCs w:val="28"/>
        </w:rPr>
      </w:pPr>
    </w:p>
    <w:p w:rsidR="005B1B60" w:rsidRDefault="005B1B60" w:rsidP="0087055A">
      <w:pPr>
        <w:spacing w:line="200" w:lineRule="exact"/>
        <w:rPr>
          <w:rFonts w:eastAsia="Trebuchet MS"/>
          <w:b/>
          <w:iCs/>
          <w:w w:val="99"/>
          <w:sz w:val="28"/>
          <w:szCs w:val="28"/>
        </w:rPr>
      </w:pPr>
    </w:p>
    <w:p w:rsidR="005B1B60" w:rsidRDefault="005B1B60" w:rsidP="0087055A">
      <w:pPr>
        <w:spacing w:line="200" w:lineRule="exact"/>
        <w:rPr>
          <w:rFonts w:eastAsia="Trebuchet MS"/>
          <w:b/>
          <w:iCs/>
          <w:w w:val="99"/>
          <w:sz w:val="28"/>
          <w:szCs w:val="28"/>
        </w:rPr>
      </w:pPr>
    </w:p>
    <w:p w:rsidR="005B1B60" w:rsidRDefault="005B1B60" w:rsidP="0087055A">
      <w:pPr>
        <w:spacing w:line="200" w:lineRule="exact"/>
        <w:rPr>
          <w:rFonts w:eastAsia="Trebuchet MS"/>
          <w:b/>
          <w:iCs/>
          <w:w w:val="99"/>
          <w:sz w:val="28"/>
          <w:szCs w:val="28"/>
        </w:rPr>
      </w:pPr>
    </w:p>
    <w:p w:rsidR="005B1B60" w:rsidRDefault="005B1B60" w:rsidP="0087055A">
      <w:pPr>
        <w:spacing w:line="200" w:lineRule="exact"/>
        <w:rPr>
          <w:rFonts w:eastAsia="Trebuchet MS"/>
          <w:b/>
          <w:iCs/>
          <w:w w:val="99"/>
          <w:sz w:val="28"/>
          <w:szCs w:val="28"/>
        </w:rPr>
      </w:pPr>
    </w:p>
    <w:p w:rsidR="005B1B60" w:rsidRDefault="005B1B60" w:rsidP="0087055A">
      <w:pPr>
        <w:spacing w:line="200" w:lineRule="exact"/>
        <w:rPr>
          <w:rFonts w:eastAsia="Trebuchet MS"/>
          <w:b/>
          <w:iCs/>
          <w:w w:val="99"/>
          <w:sz w:val="28"/>
          <w:szCs w:val="28"/>
        </w:rPr>
      </w:pPr>
    </w:p>
    <w:p w:rsidR="005B1B60" w:rsidRDefault="005B1B60" w:rsidP="0087055A">
      <w:pPr>
        <w:spacing w:line="200" w:lineRule="exact"/>
        <w:rPr>
          <w:rFonts w:eastAsia="Trebuchet MS"/>
          <w:b/>
          <w:iCs/>
          <w:w w:val="99"/>
          <w:sz w:val="28"/>
          <w:szCs w:val="28"/>
        </w:rPr>
      </w:pPr>
    </w:p>
    <w:p w:rsidR="005B1B60" w:rsidRDefault="005B1B60" w:rsidP="0087055A">
      <w:pPr>
        <w:spacing w:line="200" w:lineRule="exact"/>
        <w:rPr>
          <w:rFonts w:eastAsia="Trebuchet MS"/>
          <w:b/>
          <w:iCs/>
          <w:w w:val="99"/>
          <w:sz w:val="28"/>
          <w:szCs w:val="28"/>
        </w:rPr>
      </w:pPr>
    </w:p>
    <w:p w:rsidR="005B1B60" w:rsidRDefault="005B1B60" w:rsidP="0087055A">
      <w:pPr>
        <w:spacing w:line="200" w:lineRule="exact"/>
        <w:rPr>
          <w:rFonts w:eastAsia="Trebuchet MS"/>
          <w:b/>
          <w:iCs/>
          <w:w w:val="99"/>
          <w:sz w:val="28"/>
          <w:szCs w:val="28"/>
        </w:rPr>
      </w:pPr>
    </w:p>
    <w:p w:rsidR="005B1B60" w:rsidRDefault="005B1B60" w:rsidP="0087055A">
      <w:pPr>
        <w:spacing w:line="200" w:lineRule="exact"/>
        <w:rPr>
          <w:rFonts w:eastAsia="Trebuchet MS"/>
          <w:b/>
          <w:iCs/>
          <w:w w:val="99"/>
          <w:sz w:val="28"/>
          <w:szCs w:val="28"/>
        </w:rPr>
      </w:pPr>
    </w:p>
    <w:p w:rsidR="005B1B60" w:rsidRDefault="005B1B60" w:rsidP="0087055A">
      <w:pPr>
        <w:spacing w:line="200" w:lineRule="exact"/>
        <w:rPr>
          <w:rFonts w:eastAsia="Trebuchet MS"/>
          <w:b/>
          <w:iCs/>
          <w:w w:val="99"/>
          <w:sz w:val="28"/>
          <w:szCs w:val="28"/>
        </w:rPr>
      </w:pPr>
    </w:p>
    <w:p w:rsidR="00050E53" w:rsidRDefault="00050E53" w:rsidP="0087055A">
      <w:pPr>
        <w:spacing w:line="200" w:lineRule="exact"/>
        <w:rPr>
          <w:rFonts w:eastAsia="Trebuchet MS"/>
          <w:b/>
          <w:iCs/>
          <w:w w:val="99"/>
          <w:sz w:val="28"/>
          <w:szCs w:val="28"/>
        </w:rPr>
      </w:pPr>
    </w:p>
    <w:p w:rsidR="00050E53" w:rsidRDefault="00050E53" w:rsidP="0087055A">
      <w:pPr>
        <w:spacing w:line="200" w:lineRule="exact"/>
        <w:rPr>
          <w:rFonts w:eastAsia="Trebuchet MS"/>
          <w:b/>
          <w:iCs/>
          <w:w w:val="99"/>
          <w:sz w:val="28"/>
          <w:szCs w:val="28"/>
        </w:rPr>
      </w:pPr>
    </w:p>
    <w:p w:rsidR="000347E4" w:rsidRDefault="000347E4" w:rsidP="0087055A">
      <w:pPr>
        <w:rPr>
          <w:rFonts w:eastAsia="Trebuchet MS"/>
          <w:b/>
          <w:iCs/>
          <w:w w:val="99"/>
          <w:sz w:val="28"/>
          <w:szCs w:val="28"/>
        </w:rPr>
      </w:pPr>
    </w:p>
    <w:p w:rsidR="00587223" w:rsidRDefault="00587223" w:rsidP="0087055A">
      <w:pPr>
        <w:rPr>
          <w:rFonts w:eastAsia="Trebuchet MS"/>
          <w:b/>
          <w:iCs/>
          <w:w w:val="99"/>
          <w:sz w:val="28"/>
          <w:szCs w:val="28"/>
          <w:u w:val="single"/>
        </w:rPr>
      </w:pPr>
    </w:p>
    <w:p w:rsidR="00C566E4" w:rsidRPr="00587223" w:rsidRDefault="00076D2A" w:rsidP="0087055A">
      <w:pPr>
        <w:rPr>
          <w:rFonts w:eastAsia="Trebuchet MS"/>
          <w:iCs/>
          <w:sz w:val="28"/>
          <w:szCs w:val="28"/>
          <w:u w:val="single"/>
        </w:rPr>
      </w:pPr>
      <w:r w:rsidRPr="00587223">
        <w:rPr>
          <w:rFonts w:eastAsia="Trebuchet MS"/>
          <w:b/>
          <w:iCs/>
          <w:w w:val="99"/>
          <w:sz w:val="28"/>
          <w:szCs w:val="28"/>
          <w:u w:val="single"/>
        </w:rPr>
        <w:t>PERSONAL PROFILE</w:t>
      </w:r>
    </w:p>
    <w:p w:rsidR="00C566E4" w:rsidRDefault="00C566E4">
      <w:pPr>
        <w:spacing w:before="1" w:line="160" w:lineRule="exact"/>
        <w:rPr>
          <w:sz w:val="16"/>
          <w:szCs w:val="16"/>
        </w:rPr>
      </w:pPr>
    </w:p>
    <w:p w:rsidR="0075183B" w:rsidRDefault="0075183B">
      <w:pPr>
        <w:spacing w:before="1" w:line="160" w:lineRule="exact"/>
        <w:rPr>
          <w:sz w:val="16"/>
          <w:szCs w:val="16"/>
        </w:rPr>
      </w:pPr>
    </w:p>
    <w:p w:rsidR="0075183B" w:rsidRDefault="0075183B">
      <w:pPr>
        <w:spacing w:before="1" w:line="160" w:lineRule="exact"/>
        <w:rPr>
          <w:sz w:val="16"/>
          <w:szCs w:val="16"/>
        </w:rPr>
      </w:pPr>
    </w:p>
    <w:p w:rsidR="0075183B" w:rsidRDefault="0075183B">
      <w:pPr>
        <w:spacing w:before="1" w:line="160" w:lineRule="exact"/>
        <w:rPr>
          <w:sz w:val="16"/>
          <w:szCs w:val="16"/>
        </w:rPr>
      </w:pPr>
    </w:p>
    <w:p w:rsidR="00076D2A" w:rsidRDefault="00031D00" w:rsidP="00DA7928">
      <w:pPr>
        <w:spacing w:line="360" w:lineRule="auto"/>
        <w:ind w:left="100"/>
        <w:rPr>
          <w:rFonts w:eastAsia="Calibri"/>
          <w:sz w:val="28"/>
          <w:szCs w:val="28"/>
        </w:rPr>
      </w:pPr>
      <w:r w:rsidRPr="00076D2A">
        <w:rPr>
          <w:rFonts w:eastAsia="Calibri"/>
          <w:w w:val="99"/>
          <w:sz w:val="28"/>
          <w:szCs w:val="28"/>
        </w:rPr>
        <w:t>Father</w:t>
      </w:r>
      <w:r w:rsidRPr="00076D2A">
        <w:rPr>
          <w:rFonts w:eastAsia="Calibri"/>
          <w:sz w:val="28"/>
          <w:szCs w:val="28"/>
        </w:rPr>
        <w:t xml:space="preserve"> </w:t>
      </w:r>
      <w:r w:rsidRPr="00076D2A">
        <w:rPr>
          <w:rFonts w:eastAsia="Calibri"/>
          <w:w w:val="99"/>
          <w:sz w:val="28"/>
          <w:szCs w:val="28"/>
        </w:rPr>
        <w:t>Name</w:t>
      </w:r>
      <w:r w:rsidRPr="00076D2A">
        <w:rPr>
          <w:rFonts w:eastAsia="Calibri"/>
          <w:sz w:val="28"/>
          <w:szCs w:val="28"/>
        </w:rPr>
        <w:t xml:space="preserve">               </w:t>
      </w:r>
      <w:r w:rsidR="00F06A68" w:rsidRPr="00076D2A">
        <w:rPr>
          <w:rFonts w:eastAsia="Calibri"/>
          <w:sz w:val="28"/>
          <w:szCs w:val="28"/>
        </w:rPr>
        <w:t xml:space="preserve"> </w:t>
      </w:r>
      <w:r w:rsidRPr="00076D2A">
        <w:rPr>
          <w:rFonts w:eastAsia="Calibri"/>
          <w:w w:val="99"/>
          <w:sz w:val="28"/>
          <w:szCs w:val="28"/>
        </w:rPr>
        <w:t>:</w:t>
      </w:r>
      <w:r w:rsidRPr="00076D2A">
        <w:rPr>
          <w:rFonts w:eastAsia="Calibri"/>
          <w:sz w:val="28"/>
          <w:szCs w:val="28"/>
        </w:rPr>
        <w:t xml:space="preserve">  </w:t>
      </w:r>
      <w:r w:rsidR="00F06A68" w:rsidRPr="00076D2A">
        <w:rPr>
          <w:rFonts w:eastAsia="Calibri"/>
          <w:sz w:val="28"/>
          <w:szCs w:val="28"/>
        </w:rPr>
        <w:t>N.Poosanam</w:t>
      </w:r>
    </w:p>
    <w:p w:rsidR="00076D2A" w:rsidRDefault="00076D2A" w:rsidP="00DA7928">
      <w:pPr>
        <w:spacing w:line="360" w:lineRule="auto"/>
        <w:ind w:left="10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Mother name</w:t>
      </w:r>
      <w:r>
        <w:rPr>
          <w:rFonts w:eastAsia="Calibri"/>
          <w:sz w:val="28"/>
          <w:szCs w:val="28"/>
        </w:rPr>
        <w:tab/>
        <w:t xml:space="preserve">       :</w:t>
      </w:r>
      <w:r>
        <w:rPr>
          <w:rFonts w:eastAsia="Calibri"/>
          <w:sz w:val="28"/>
          <w:szCs w:val="28"/>
        </w:rPr>
        <w:tab/>
        <w:t>P.Bhuvaneshwari</w:t>
      </w:r>
    </w:p>
    <w:p w:rsidR="00076D2A" w:rsidRPr="00076D2A" w:rsidRDefault="00076D2A" w:rsidP="00DA7928">
      <w:pPr>
        <w:spacing w:line="360" w:lineRule="auto"/>
        <w:ind w:left="10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Gender 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 xml:space="preserve">       :  Male</w:t>
      </w:r>
    </w:p>
    <w:p w:rsidR="00DA7928" w:rsidRPr="00DA7928" w:rsidRDefault="00031D00" w:rsidP="00DA7928">
      <w:pPr>
        <w:spacing w:line="360" w:lineRule="auto"/>
        <w:ind w:left="100"/>
        <w:rPr>
          <w:rFonts w:eastAsia="Calibri"/>
          <w:sz w:val="28"/>
          <w:szCs w:val="28"/>
        </w:rPr>
      </w:pPr>
      <w:r w:rsidRPr="00076D2A">
        <w:rPr>
          <w:rFonts w:eastAsia="Calibri"/>
          <w:w w:val="99"/>
          <w:sz w:val="28"/>
          <w:szCs w:val="28"/>
        </w:rPr>
        <w:t>Date</w:t>
      </w:r>
      <w:r w:rsidRPr="00076D2A">
        <w:rPr>
          <w:rFonts w:eastAsia="Calibri"/>
          <w:sz w:val="28"/>
          <w:szCs w:val="28"/>
        </w:rPr>
        <w:t xml:space="preserve"> </w:t>
      </w:r>
      <w:r w:rsidRPr="00076D2A">
        <w:rPr>
          <w:rFonts w:eastAsia="Calibri"/>
          <w:w w:val="99"/>
          <w:sz w:val="28"/>
          <w:szCs w:val="28"/>
        </w:rPr>
        <w:t>of</w:t>
      </w:r>
      <w:r w:rsidRPr="00076D2A">
        <w:rPr>
          <w:rFonts w:eastAsia="Calibri"/>
          <w:sz w:val="28"/>
          <w:szCs w:val="28"/>
        </w:rPr>
        <w:t xml:space="preserve"> </w:t>
      </w:r>
      <w:r w:rsidRPr="00076D2A">
        <w:rPr>
          <w:rFonts w:eastAsia="Calibri"/>
          <w:w w:val="99"/>
          <w:sz w:val="28"/>
          <w:szCs w:val="28"/>
        </w:rPr>
        <w:t>Birth</w:t>
      </w:r>
      <w:r w:rsidR="00587223">
        <w:rPr>
          <w:rFonts w:eastAsia="Calibri"/>
          <w:w w:val="99"/>
          <w:sz w:val="28"/>
          <w:szCs w:val="28"/>
        </w:rPr>
        <w:t xml:space="preserve"> </w:t>
      </w:r>
      <w:r w:rsidR="000347E4">
        <w:rPr>
          <w:rFonts w:eastAsia="Calibri"/>
          <w:w w:val="99"/>
          <w:sz w:val="28"/>
          <w:szCs w:val="28"/>
        </w:rPr>
        <w:t>(Age)</w:t>
      </w:r>
      <w:r w:rsidR="00076D2A">
        <w:rPr>
          <w:rFonts w:eastAsia="Calibri"/>
          <w:sz w:val="28"/>
          <w:szCs w:val="28"/>
        </w:rPr>
        <w:t xml:space="preserve">  </w:t>
      </w:r>
      <w:r w:rsidRPr="00076D2A">
        <w:rPr>
          <w:rFonts w:eastAsia="Calibri"/>
          <w:sz w:val="28"/>
          <w:szCs w:val="28"/>
        </w:rPr>
        <w:t xml:space="preserve">  </w:t>
      </w:r>
      <w:r w:rsidR="00F06A68" w:rsidRPr="00076D2A">
        <w:rPr>
          <w:rFonts w:eastAsia="Calibri"/>
          <w:sz w:val="28"/>
          <w:szCs w:val="28"/>
        </w:rPr>
        <w:t xml:space="preserve"> </w:t>
      </w:r>
      <w:r w:rsidRPr="00076D2A">
        <w:rPr>
          <w:rFonts w:eastAsia="Calibri"/>
          <w:w w:val="99"/>
          <w:sz w:val="28"/>
          <w:szCs w:val="28"/>
        </w:rPr>
        <w:t>:</w:t>
      </w:r>
      <w:r w:rsidR="00242FE4" w:rsidRPr="00076D2A">
        <w:rPr>
          <w:rFonts w:eastAsia="Calibri"/>
          <w:sz w:val="28"/>
          <w:szCs w:val="28"/>
        </w:rPr>
        <w:t xml:space="preserve"> </w:t>
      </w:r>
      <w:r w:rsidR="00F06A68" w:rsidRPr="00076D2A">
        <w:rPr>
          <w:rFonts w:eastAsia="Calibri"/>
          <w:sz w:val="28"/>
          <w:szCs w:val="28"/>
        </w:rPr>
        <w:t xml:space="preserve"> 24-10-1999</w:t>
      </w:r>
      <w:r w:rsidR="000347E4">
        <w:rPr>
          <w:rFonts w:eastAsia="Calibri"/>
          <w:sz w:val="28"/>
          <w:szCs w:val="28"/>
        </w:rPr>
        <w:t xml:space="preserve"> </w:t>
      </w:r>
      <w:r w:rsidR="000347E4" w:rsidRPr="00587223">
        <w:rPr>
          <w:rFonts w:eastAsia="Calibri"/>
          <w:sz w:val="28"/>
          <w:szCs w:val="28"/>
        </w:rPr>
        <w:t>(</w:t>
      </w:r>
      <w:r w:rsidR="00587223">
        <w:rPr>
          <w:rFonts w:eastAsia="Calibri"/>
          <w:sz w:val="28"/>
          <w:szCs w:val="28"/>
        </w:rPr>
        <w:t>21</w:t>
      </w:r>
      <w:r w:rsidR="00587223" w:rsidRPr="00587223">
        <w:rPr>
          <w:rFonts w:eastAsia="Calibri"/>
          <w:sz w:val="28"/>
          <w:szCs w:val="28"/>
        </w:rPr>
        <w:t>)</w:t>
      </w:r>
    </w:p>
    <w:p w:rsidR="00DA7928" w:rsidRDefault="00031D00" w:rsidP="00DA7928">
      <w:pPr>
        <w:spacing w:line="360" w:lineRule="auto"/>
        <w:ind w:left="100"/>
        <w:rPr>
          <w:rFonts w:eastAsia="Calibri"/>
          <w:sz w:val="28"/>
          <w:szCs w:val="28"/>
        </w:rPr>
      </w:pPr>
      <w:r w:rsidRPr="00076D2A">
        <w:rPr>
          <w:rFonts w:eastAsia="Calibri"/>
          <w:w w:val="99"/>
          <w:sz w:val="28"/>
          <w:szCs w:val="28"/>
        </w:rPr>
        <w:t>Nationality</w:t>
      </w:r>
      <w:r w:rsidR="00587223">
        <w:rPr>
          <w:rFonts w:eastAsia="Calibri"/>
          <w:sz w:val="28"/>
          <w:szCs w:val="28"/>
        </w:rPr>
        <w:t xml:space="preserve">             </w:t>
      </w:r>
      <w:r w:rsidRPr="00076D2A">
        <w:rPr>
          <w:rFonts w:eastAsia="Calibri"/>
          <w:sz w:val="28"/>
          <w:szCs w:val="28"/>
        </w:rPr>
        <w:t xml:space="preserve">      </w:t>
      </w:r>
      <w:r w:rsidRPr="00076D2A">
        <w:rPr>
          <w:rFonts w:eastAsia="Calibri"/>
          <w:w w:val="99"/>
          <w:sz w:val="28"/>
          <w:szCs w:val="28"/>
        </w:rPr>
        <w:t>:</w:t>
      </w:r>
      <w:r w:rsidRPr="00076D2A">
        <w:rPr>
          <w:rFonts w:eastAsia="Calibri"/>
          <w:sz w:val="28"/>
          <w:szCs w:val="28"/>
        </w:rPr>
        <w:t xml:space="preserve"> </w:t>
      </w:r>
      <w:r w:rsidR="00F06A68" w:rsidRPr="00076D2A">
        <w:rPr>
          <w:rFonts w:eastAsia="Calibri"/>
          <w:sz w:val="28"/>
          <w:szCs w:val="28"/>
        </w:rPr>
        <w:t>Indian</w:t>
      </w:r>
    </w:p>
    <w:p w:rsidR="00C566E4" w:rsidRPr="00076D2A" w:rsidRDefault="00DA7928" w:rsidP="00DA7928">
      <w:pPr>
        <w:spacing w:line="276" w:lineRule="auto"/>
        <w:ind w:left="10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Religion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 xml:space="preserve">       :</w:t>
      </w:r>
      <w:r w:rsidR="00031D00" w:rsidRPr="00076D2A">
        <w:rPr>
          <w:rFonts w:eastAsia="Calibri"/>
          <w:sz w:val="28"/>
          <w:szCs w:val="28"/>
        </w:rPr>
        <w:t xml:space="preserve">  </w:t>
      </w:r>
      <w:r>
        <w:rPr>
          <w:rFonts w:eastAsia="Calibri"/>
          <w:sz w:val="28"/>
          <w:szCs w:val="28"/>
        </w:rPr>
        <w:t>Hindu</w:t>
      </w:r>
      <w:r w:rsidR="00031D00" w:rsidRPr="00076D2A">
        <w:rPr>
          <w:rFonts w:eastAsia="Calibri"/>
          <w:sz w:val="28"/>
          <w:szCs w:val="28"/>
        </w:rPr>
        <w:t xml:space="preserve">      </w:t>
      </w:r>
    </w:p>
    <w:p w:rsidR="00C566E4" w:rsidRPr="00076D2A" w:rsidRDefault="00C566E4">
      <w:pPr>
        <w:spacing w:before="1" w:line="140" w:lineRule="exact"/>
        <w:rPr>
          <w:sz w:val="28"/>
          <w:szCs w:val="28"/>
        </w:rPr>
      </w:pPr>
    </w:p>
    <w:p w:rsidR="00C566E4" w:rsidRDefault="00DA7928" w:rsidP="00DA7928">
      <w:pPr>
        <w:spacing w:line="360" w:lineRule="auto"/>
        <w:ind w:left="100"/>
        <w:rPr>
          <w:rFonts w:eastAsia="Calibri"/>
          <w:w w:val="99"/>
          <w:sz w:val="28"/>
          <w:szCs w:val="28"/>
        </w:rPr>
      </w:pPr>
      <w:r>
        <w:rPr>
          <w:sz w:val="28"/>
          <w:szCs w:val="28"/>
        </w:rPr>
        <w:t xml:space="preserve">Linguistic Skills   </w:t>
      </w:r>
      <w:r w:rsidR="00031D00" w:rsidRPr="00076D2A">
        <w:rPr>
          <w:rFonts w:eastAsia="Calibri"/>
          <w:sz w:val="28"/>
          <w:szCs w:val="28"/>
        </w:rPr>
        <w:t xml:space="preserve">      </w:t>
      </w:r>
      <w:r w:rsidR="00F06A68" w:rsidRPr="00076D2A">
        <w:rPr>
          <w:rFonts w:eastAsia="Calibri"/>
          <w:sz w:val="28"/>
          <w:szCs w:val="28"/>
        </w:rPr>
        <w:t xml:space="preserve"> </w:t>
      </w:r>
      <w:r w:rsidR="00031D00" w:rsidRPr="00076D2A">
        <w:rPr>
          <w:rFonts w:eastAsia="Calibri"/>
          <w:w w:val="99"/>
          <w:sz w:val="28"/>
          <w:szCs w:val="28"/>
        </w:rPr>
        <w:t>:</w:t>
      </w:r>
      <w:r w:rsidR="00F06A68" w:rsidRPr="00076D2A">
        <w:rPr>
          <w:rFonts w:eastAsia="Calibri"/>
          <w:sz w:val="28"/>
          <w:szCs w:val="28"/>
        </w:rPr>
        <w:t xml:space="preserve"> </w:t>
      </w:r>
      <w:r w:rsidR="00031D00" w:rsidRPr="00076D2A">
        <w:rPr>
          <w:rFonts w:eastAsia="Calibri"/>
          <w:sz w:val="28"/>
          <w:szCs w:val="28"/>
        </w:rPr>
        <w:t xml:space="preserve"> </w:t>
      </w:r>
      <w:r w:rsidR="00031D00" w:rsidRPr="00076D2A">
        <w:rPr>
          <w:rFonts w:eastAsia="Calibri"/>
          <w:w w:val="99"/>
          <w:sz w:val="28"/>
          <w:szCs w:val="28"/>
        </w:rPr>
        <w:t>Tamil,</w:t>
      </w:r>
      <w:r w:rsidR="00F06A68" w:rsidRPr="00076D2A">
        <w:rPr>
          <w:rFonts w:eastAsia="Calibri"/>
          <w:w w:val="99"/>
          <w:sz w:val="28"/>
          <w:szCs w:val="28"/>
        </w:rPr>
        <w:t xml:space="preserve"> </w:t>
      </w:r>
      <w:r w:rsidR="00031D00" w:rsidRPr="00076D2A">
        <w:rPr>
          <w:rFonts w:eastAsia="Calibri"/>
          <w:w w:val="99"/>
          <w:sz w:val="28"/>
          <w:szCs w:val="28"/>
        </w:rPr>
        <w:t>English</w:t>
      </w:r>
      <w:r w:rsidR="00F06A68" w:rsidRPr="00076D2A">
        <w:rPr>
          <w:rFonts w:eastAsia="Calibri"/>
          <w:w w:val="99"/>
          <w:sz w:val="28"/>
          <w:szCs w:val="28"/>
        </w:rPr>
        <w:t>, Kannada</w:t>
      </w:r>
      <w:r>
        <w:rPr>
          <w:rFonts w:eastAsia="Calibri"/>
          <w:w w:val="99"/>
          <w:sz w:val="28"/>
          <w:szCs w:val="28"/>
        </w:rPr>
        <w:t>.</w:t>
      </w:r>
    </w:p>
    <w:p w:rsidR="00DA7928" w:rsidRPr="00076D2A" w:rsidRDefault="00DA7928" w:rsidP="00DA7928">
      <w:pPr>
        <w:ind w:left="100"/>
        <w:rPr>
          <w:rFonts w:eastAsia="Calibri"/>
          <w:w w:val="99"/>
          <w:sz w:val="28"/>
          <w:szCs w:val="28"/>
        </w:rPr>
      </w:pPr>
      <w:r>
        <w:rPr>
          <w:rFonts w:eastAsia="Calibri"/>
          <w:w w:val="99"/>
          <w:sz w:val="28"/>
          <w:szCs w:val="28"/>
        </w:rPr>
        <w:t>Hobbies</w:t>
      </w:r>
      <w:r>
        <w:rPr>
          <w:rFonts w:eastAsia="Calibri"/>
          <w:w w:val="99"/>
          <w:sz w:val="28"/>
          <w:szCs w:val="28"/>
        </w:rPr>
        <w:tab/>
      </w:r>
      <w:r>
        <w:rPr>
          <w:rFonts w:eastAsia="Calibri"/>
          <w:w w:val="99"/>
          <w:sz w:val="28"/>
          <w:szCs w:val="28"/>
        </w:rPr>
        <w:tab/>
        <w:t xml:space="preserve">       :</w:t>
      </w:r>
      <w:r w:rsidR="008C46A1">
        <w:rPr>
          <w:rFonts w:eastAsia="Calibri"/>
          <w:w w:val="99"/>
          <w:sz w:val="28"/>
          <w:szCs w:val="28"/>
        </w:rPr>
        <w:t xml:space="preserve"> </w:t>
      </w:r>
      <w:r>
        <w:rPr>
          <w:rFonts w:eastAsia="Calibri"/>
          <w:w w:val="99"/>
          <w:sz w:val="28"/>
          <w:szCs w:val="28"/>
        </w:rPr>
        <w:t xml:space="preserve"> Learning New Skills </w:t>
      </w:r>
      <w:r w:rsidR="008C46A1">
        <w:rPr>
          <w:rFonts w:eastAsia="Calibri"/>
          <w:w w:val="99"/>
          <w:sz w:val="28"/>
          <w:szCs w:val="28"/>
        </w:rPr>
        <w:t>about</w:t>
      </w:r>
      <w:r>
        <w:rPr>
          <w:rFonts w:eastAsia="Calibri"/>
          <w:w w:val="99"/>
          <w:sz w:val="28"/>
          <w:szCs w:val="28"/>
        </w:rPr>
        <w:t xml:space="preserve"> Software.</w:t>
      </w:r>
    </w:p>
    <w:p w:rsidR="00D6616B" w:rsidRDefault="00D6616B">
      <w:pPr>
        <w:ind w:left="100"/>
        <w:rPr>
          <w:rFonts w:ascii="Calibri" w:eastAsia="Calibri" w:hAnsi="Calibri" w:cs="Calibri"/>
          <w:sz w:val="25"/>
          <w:szCs w:val="25"/>
        </w:rPr>
      </w:pPr>
    </w:p>
    <w:p w:rsidR="00D6616B" w:rsidRDefault="00D6616B">
      <w:pPr>
        <w:ind w:left="100"/>
        <w:rPr>
          <w:rFonts w:ascii="Calibri" w:eastAsia="Calibri" w:hAnsi="Calibri" w:cs="Calibri"/>
          <w:sz w:val="25"/>
          <w:szCs w:val="25"/>
        </w:rPr>
      </w:pPr>
    </w:p>
    <w:p w:rsidR="00D6616B" w:rsidRDefault="00D6616B">
      <w:pPr>
        <w:ind w:left="100"/>
        <w:rPr>
          <w:rFonts w:ascii="Calibri" w:eastAsia="Calibri" w:hAnsi="Calibri" w:cs="Calibri"/>
          <w:sz w:val="25"/>
          <w:szCs w:val="25"/>
        </w:rPr>
      </w:pPr>
    </w:p>
    <w:p w:rsidR="0075183B" w:rsidRDefault="0075183B">
      <w:pPr>
        <w:ind w:left="100"/>
        <w:rPr>
          <w:rFonts w:ascii="Calibri" w:eastAsia="Calibri" w:hAnsi="Calibri" w:cs="Calibri"/>
          <w:sz w:val="25"/>
          <w:szCs w:val="25"/>
        </w:rPr>
      </w:pPr>
    </w:p>
    <w:p w:rsidR="0075183B" w:rsidRDefault="0075183B">
      <w:pPr>
        <w:ind w:left="100"/>
        <w:rPr>
          <w:rFonts w:ascii="Calibri" w:eastAsia="Calibri" w:hAnsi="Calibri" w:cs="Calibri"/>
          <w:sz w:val="25"/>
          <w:szCs w:val="25"/>
        </w:rPr>
      </w:pPr>
    </w:p>
    <w:p w:rsidR="0075183B" w:rsidRDefault="0075183B">
      <w:pPr>
        <w:ind w:left="100"/>
        <w:rPr>
          <w:rFonts w:ascii="Calibri" w:eastAsia="Calibri" w:hAnsi="Calibri" w:cs="Calibri"/>
          <w:sz w:val="25"/>
          <w:szCs w:val="25"/>
        </w:rPr>
      </w:pPr>
    </w:p>
    <w:p w:rsidR="00A95E78" w:rsidRDefault="00A95E78">
      <w:pPr>
        <w:ind w:left="100"/>
        <w:rPr>
          <w:rFonts w:ascii="Calibri" w:eastAsia="Calibri" w:hAnsi="Calibri" w:cs="Calibri"/>
          <w:sz w:val="25"/>
          <w:szCs w:val="25"/>
        </w:rPr>
      </w:pPr>
    </w:p>
    <w:p w:rsidR="00A95E78" w:rsidRDefault="00A95E78">
      <w:pPr>
        <w:ind w:left="100"/>
        <w:rPr>
          <w:rFonts w:ascii="Calibri" w:eastAsia="Calibri" w:hAnsi="Calibri" w:cs="Calibri"/>
          <w:sz w:val="25"/>
          <w:szCs w:val="25"/>
        </w:rPr>
      </w:pPr>
    </w:p>
    <w:p w:rsidR="00DA7928" w:rsidRPr="00587223" w:rsidRDefault="00DA7928" w:rsidP="00242FE4">
      <w:pPr>
        <w:rPr>
          <w:rFonts w:eastAsia="Calibri"/>
          <w:b/>
          <w:bCs/>
          <w:color w:val="000000" w:themeColor="text1"/>
          <w:sz w:val="28"/>
          <w:szCs w:val="28"/>
          <w:u w:val="single"/>
        </w:rPr>
      </w:pPr>
      <w:r w:rsidRPr="00587223">
        <w:rPr>
          <w:rFonts w:eastAsia="Calibri"/>
          <w:b/>
          <w:bCs/>
          <w:color w:val="000000" w:themeColor="text1"/>
          <w:sz w:val="28"/>
          <w:szCs w:val="28"/>
          <w:u w:val="single"/>
        </w:rPr>
        <w:t>DECLARATION</w:t>
      </w:r>
    </w:p>
    <w:p w:rsidR="00DA7928" w:rsidRDefault="00DA7928" w:rsidP="00242FE4">
      <w:pPr>
        <w:rPr>
          <w:rFonts w:eastAsia="Calibri"/>
          <w:b/>
          <w:bCs/>
          <w:color w:val="000000" w:themeColor="text1"/>
          <w:sz w:val="28"/>
          <w:szCs w:val="28"/>
        </w:rPr>
      </w:pPr>
    </w:p>
    <w:p w:rsidR="00D6616B" w:rsidRPr="008C46A1" w:rsidRDefault="00DA7928" w:rsidP="00DA7928">
      <w:pPr>
        <w:rPr>
          <w:rFonts w:eastAsia="Calibri"/>
          <w:color w:val="000000" w:themeColor="text1"/>
          <w:sz w:val="28"/>
          <w:szCs w:val="28"/>
        </w:rPr>
      </w:pPr>
      <w:r>
        <w:rPr>
          <w:rFonts w:asciiTheme="minorHAnsi" w:eastAsia="Calibri" w:hAnsiTheme="minorHAnsi" w:cs="Calibri"/>
          <w:color w:val="000000" w:themeColor="text1"/>
          <w:sz w:val="25"/>
          <w:szCs w:val="25"/>
        </w:rPr>
        <w:tab/>
      </w:r>
      <w:r w:rsidR="00D6616B">
        <w:rPr>
          <w:rFonts w:asciiTheme="minorHAnsi" w:eastAsia="Calibri" w:hAnsiTheme="minorHAnsi" w:cs="Calibri"/>
          <w:color w:val="000000" w:themeColor="text1"/>
          <w:sz w:val="25"/>
          <w:szCs w:val="25"/>
        </w:rPr>
        <w:t xml:space="preserve"> </w:t>
      </w:r>
      <w:r w:rsidR="00242FE4" w:rsidRPr="008C46A1">
        <w:rPr>
          <w:rFonts w:eastAsia="Calibri"/>
          <w:color w:val="000000" w:themeColor="text1"/>
          <w:sz w:val="28"/>
          <w:szCs w:val="28"/>
        </w:rPr>
        <w:t>I declared here by</w:t>
      </w:r>
      <w:r w:rsidR="00421120" w:rsidRPr="008C46A1">
        <w:rPr>
          <w:rFonts w:eastAsia="Calibri"/>
          <w:color w:val="000000" w:themeColor="text1"/>
          <w:sz w:val="28"/>
          <w:szCs w:val="28"/>
        </w:rPr>
        <w:t xml:space="preserve"> abov</w:t>
      </w:r>
      <w:r w:rsidR="00242FE4" w:rsidRPr="008C46A1">
        <w:rPr>
          <w:rFonts w:eastAsia="Calibri"/>
          <w:color w:val="000000" w:themeColor="text1"/>
          <w:sz w:val="28"/>
          <w:szCs w:val="28"/>
        </w:rPr>
        <w:t xml:space="preserve">e written particles are true to be best of my                                                                           </w:t>
      </w:r>
      <w:r w:rsidRPr="008C46A1">
        <w:rPr>
          <w:rFonts w:eastAsia="Calibri"/>
          <w:color w:val="000000" w:themeColor="text1"/>
          <w:sz w:val="28"/>
          <w:szCs w:val="28"/>
        </w:rPr>
        <w:t>knowledge</w:t>
      </w:r>
      <w:r w:rsidR="00421120" w:rsidRPr="008C46A1">
        <w:rPr>
          <w:rFonts w:eastAsia="Calibri"/>
          <w:color w:val="000000" w:themeColor="text1"/>
          <w:sz w:val="28"/>
          <w:szCs w:val="28"/>
        </w:rPr>
        <w:t>.</w:t>
      </w:r>
    </w:p>
    <w:p w:rsidR="00D6616B" w:rsidRDefault="00D6616B" w:rsidP="00D6616B">
      <w:pPr>
        <w:ind w:left="100" w:firstLine="620"/>
        <w:rPr>
          <w:rFonts w:asciiTheme="minorHAnsi" w:eastAsia="Droid Serif" w:hAnsiTheme="minorHAnsi" w:cs="Droid Serif"/>
          <w:color w:val="000000" w:themeColor="text1"/>
          <w:sz w:val="25"/>
          <w:szCs w:val="25"/>
        </w:rPr>
      </w:pPr>
    </w:p>
    <w:p w:rsidR="00D6616B" w:rsidRDefault="00D6616B" w:rsidP="00D6616B">
      <w:pPr>
        <w:ind w:left="100" w:firstLine="620"/>
        <w:rPr>
          <w:rFonts w:asciiTheme="minorHAnsi" w:eastAsia="Droid Serif" w:hAnsiTheme="minorHAnsi" w:cs="Droid Serif"/>
          <w:color w:val="000000" w:themeColor="text1"/>
          <w:sz w:val="25"/>
          <w:szCs w:val="25"/>
        </w:rPr>
      </w:pPr>
    </w:p>
    <w:p w:rsidR="00D6616B" w:rsidRDefault="00D6616B" w:rsidP="00D6616B">
      <w:pPr>
        <w:ind w:left="100" w:firstLine="620"/>
        <w:rPr>
          <w:rFonts w:asciiTheme="minorHAnsi" w:eastAsia="Droid Serif" w:hAnsiTheme="minorHAnsi" w:cs="Droid Serif"/>
          <w:color w:val="000000" w:themeColor="text1"/>
          <w:sz w:val="25"/>
          <w:szCs w:val="25"/>
        </w:rPr>
      </w:pPr>
    </w:p>
    <w:p w:rsidR="00A95E78" w:rsidRDefault="00A95E78" w:rsidP="00D6616B">
      <w:pPr>
        <w:ind w:left="100" w:firstLine="620"/>
        <w:rPr>
          <w:rFonts w:asciiTheme="minorHAnsi" w:eastAsia="Droid Serif" w:hAnsiTheme="minorHAnsi" w:cs="Droid Serif"/>
          <w:color w:val="000000" w:themeColor="text1"/>
          <w:sz w:val="25"/>
          <w:szCs w:val="25"/>
        </w:rPr>
      </w:pPr>
    </w:p>
    <w:p w:rsidR="00A95E78" w:rsidRDefault="00A95E78" w:rsidP="00D6616B">
      <w:pPr>
        <w:ind w:left="100" w:firstLine="620"/>
        <w:rPr>
          <w:rFonts w:asciiTheme="minorHAnsi" w:eastAsia="Droid Serif" w:hAnsiTheme="minorHAnsi" w:cs="Droid Serif"/>
          <w:color w:val="000000" w:themeColor="text1"/>
          <w:sz w:val="25"/>
          <w:szCs w:val="25"/>
        </w:rPr>
      </w:pPr>
    </w:p>
    <w:p w:rsidR="00A95E78" w:rsidRDefault="00A95E78" w:rsidP="00D6616B">
      <w:pPr>
        <w:ind w:left="100" w:firstLine="620"/>
        <w:rPr>
          <w:rFonts w:asciiTheme="minorHAnsi" w:eastAsia="Droid Serif" w:hAnsiTheme="minorHAnsi" w:cs="Droid Serif"/>
          <w:color w:val="000000" w:themeColor="text1"/>
          <w:sz w:val="25"/>
          <w:szCs w:val="25"/>
        </w:rPr>
      </w:pPr>
    </w:p>
    <w:p w:rsidR="00A95E78" w:rsidRDefault="00A95E78" w:rsidP="00D6616B">
      <w:pPr>
        <w:ind w:left="100" w:firstLine="620"/>
        <w:rPr>
          <w:rFonts w:asciiTheme="minorHAnsi" w:eastAsia="Droid Serif" w:hAnsiTheme="minorHAnsi" w:cs="Droid Serif"/>
          <w:color w:val="000000" w:themeColor="text1"/>
          <w:sz w:val="25"/>
          <w:szCs w:val="25"/>
        </w:rPr>
      </w:pPr>
    </w:p>
    <w:p w:rsidR="00A95E78" w:rsidRDefault="00A95E78" w:rsidP="008C46A1">
      <w:pPr>
        <w:rPr>
          <w:rFonts w:asciiTheme="minorHAnsi" w:eastAsia="Droid Serif" w:hAnsiTheme="minorHAnsi" w:cs="Droid Serif"/>
          <w:color w:val="000000" w:themeColor="text1"/>
          <w:sz w:val="25"/>
          <w:szCs w:val="25"/>
        </w:rPr>
      </w:pPr>
    </w:p>
    <w:p w:rsidR="000347E4" w:rsidRDefault="000347E4" w:rsidP="008C46A1">
      <w:pPr>
        <w:rPr>
          <w:rFonts w:asciiTheme="minorHAnsi" w:eastAsia="Droid Serif" w:hAnsiTheme="minorHAnsi" w:cs="Droid Serif"/>
          <w:color w:val="000000" w:themeColor="text1"/>
          <w:sz w:val="25"/>
          <w:szCs w:val="25"/>
        </w:rPr>
      </w:pPr>
    </w:p>
    <w:p w:rsidR="000347E4" w:rsidRDefault="000347E4" w:rsidP="008C46A1">
      <w:pPr>
        <w:rPr>
          <w:rFonts w:asciiTheme="minorHAnsi" w:eastAsia="Droid Serif" w:hAnsiTheme="minorHAnsi" w:cs="Droid Serif"/>
          <w:color w:val="000000" w:themeColor="text1"/>
          <w:sz w:val="25"/>
          <w:szCs w:val="25"/>
        </w:rPr>
      </w:pPr>
    </w:p>
    <w:p w:rsidR="00A95E78" w:rsidRDefault="00A95E78" w:rsidP="00D6616B">
      <w:pPr>
        <w:ind w:left="100" w:firstLine="620"/>
        <w:rPr>
          <w:rFonts w:asciiTheme="minorHAnsi" w:eastAsia="Droid Serif" w:hAnsiTheme="minorHAnsi" w:cs="Droid Serif"/>
          <w:color w:val="000000" w:themeColor="text1"/>
          <w:sz w:val="25"/>
          <w:szCs w:val="25"/>
        </w:rPr>
      </w:pPr>
    </w:p>
    <w:p w:rsidR="00A95E78" w:rsidRDefault="00A95E78" w:rsidP="00DA7928">
      <w:pPr>
        <w:rPr>
          <w:rFonts w:asciiTheme="minorHAnsi" w:eastAsia="Droid Serif" w:hAnsiTheme="minorHAnsi" w:cs="Droid Serif"/>
          <w:color w:val="000000" w:themeColor="text1"/>
          <w:sz w:val="25"/>
          <w:szCs w:val="25"/>
        </w:rPr>
      </w:pPr>
    </w:p>
    <w:p w:rsidR="00D6616B" w:rsidRDefault="00D6616B" w:rsidP="00D6616B">
      <w:pPr>
        <w:ind w:left="100" w:firstLine="620"/>
        <w:rPr>
          <w:rFonts w:asciiTheme="minorHAnsi" w:eastAsia="Droid Serif" w:hAnsiTheme="minorHAnsi" w:cs="Droid Serif"/>
          <w:color w:val="000000" w:themeColor="text1"/>
          <w:sz w:val="25"/>
          <w:szCs w:val="25"/>
        </w:rPr>
      </w:pPr>
    </w:p>
    <w:p w:rsidR="00D6616B" w:rsidRDefault="00A95E78" w:rsidP="00D6616B">
      <w:pPr>
        <w:rPr>
          <w:rFonts w:asciiTheme="minorHAnsi" w:eastAsia="Droid Serif" w:hAnsiTheme="minorHAnsi" w:cs="Droid Serif"/>
          <w:color w:val="000000" w:themeColor="text1"/>
          <w:sz w:val="25"/>
          <w:szCs w:val="25"/>
        </w:rPr>
      </w:pPr>
      <w:r w:rsidRPr="008C46A1">
        <w:rPr>
          <w:rFonts w:eastAsia="Droid Serif"/>
          <w:color w:val="000000" w:themeColor="text1"/>
          <w:sz w:val="28"/>
          <w:szCs w:val="28"/>
        </w:rPr>
        <w:t>Date:</w:t>
      </w:r>
      <w:r w:rsidR="00F06A68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F06A68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F06A68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F06A68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F06A68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F06A68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F06A68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  <w:t xml:space="preserve">           </w:t>
      </w:r>
      <w:r w:rsidR="00F06A68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  <w:t xml:space="preserve">                    </w:t>
      </w:r>
      <w:r w:rsidR="00D6616B" w:rsidRPr="008C46A1">
        <w:rPr>
          <w:rFonts w:eastAsia="Droid Serif"/>
          <w:color w:val="000000" w:themeColor="text1"/>
          <w:sz w:val="28"/>
          <w:szCs w:val="28"/>
        </w:rPr>
        <w:t>Yours Truly</w:t>
      </w:r>
      <w:r w:rsidR="000347E4">
        <w:rPr>
          <w:rFonts w:eastAsia="Droid Serif"/>
          <w:color w:val="000000" w:themeColor="text1"/>
          <w:sz w:val="28"/>
          <w:szCs w:val="28"/>
        </w:rPr>
        <w:t>,</w:t>
      </w:r>
    </w:p>
    <w:p w:rsidR="00D6616B" w:rsidRDefault="00D6616B" w:rsidP="00D6616B">
      <w:pPr>
        <w:ind w:left="100" w:firstLine="620"/>
        <w:rPr>
          <w:rFonts w:asciiTheme="minorHAnsi" w:eastAsia="Droid Serif" w:hAnsiTheme="minorHAnsi" w:cs="Droid Serif"/>
          <w:color w:val="000000" w:themeColor="text1"/>
          <w:sz w:val="25"/>
          <w:szCs w:val="25"/>
        </w:rPr>
      </w:pPr>
    </w:p>
    <w:p w:rsidR="00D6616B" w:rsidRPr="00B64295" w:rsidRDefault="00A95E78" w:rsidP="00D6616B">
      <w:pPr>
        <w:rPr>
          <w:rFonts w:asciiTheme="minorHAnsi" w:eastAsia="Droid Serif" w:hAnsiTheme="minorHAnsi" w:cs="Droid Serif"/>
          <w:color w:val="000000" w:themeColor="text1"/>
          <w:sz w:val="25"/>
          <w:szCs w:val="25"/>
        </w:rPr>
      </w:pPr>
      <w:r w:rsidRPr="008C46A1">
        <w:rPr>
          <w:rFonts w:eastAsia="Droid Serif"/>
          <w:color w:val="000000" w:themeColor="text1"/>
          <w:sz w:val="28"/>
          <w:szCs w:val="28"/>
        </w:rPr>
        <w:t>Place:</w:t>
      </w:r>
      <w:r w:rsidR="00D6616B" w:rsidRPr="008C46A1">
        <w:rPr>
          <w:rFonts w:eastAsia="Droid Serif"/>
          <w:color w:val="000000" w:themeColor="text1"/>
          <w:sz w:val="28"/>
          <w:szCs w:val="28"/>
        </w:rPr>
        <w:tab/>
      </w:r>
      <w:r w:rsidR="00F06A68" w:rsidRPr="008C46A1">
        <w:rPr>
          <w:rFonts w:eastAsia="Droid Serif"/>
          <w:color w:val="000000" w:themeColor="text1"/>
          <w:sz w:val="28"/>
          <w:szCs w:val="28"/>
        </w:rPr>
        <w:t>Salem</w:t>
      </w:r>
      <w:r w:rsidR="00D6616B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D6616B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D6616B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D6616B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D6616B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D6616B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D6616B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D6616B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D6616B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D6616B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D6616B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D6616B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D6616B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F06A68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  <w:t xml:space="preserve">   </w:t>
      </w:r>
      <w:r w:rsidR="00F06A68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8C46A1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 xml:space="preserve">     </w:t>
      </w:r>
      <w:r w:rsidR="00F06A68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F06A68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F06A68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</w:r>
      <w:r w:rsidR="00F06A68">
        <w:rPr>
          <w:rFonts w:asciiTheme="minorHAnsi" w:eastAsia="Droid Serif" w:hAnsiTheme="minorHAnsi" w:cs="Droid Serif"/>
          <w:color w:val="000000" w:themeColor="text1"/>
          <w:sz w:val="25"/>
          <w:szCs w:val="25"/>
        </w:rPr>
        <w:tab/>
        <w:t xml:space="preserve">            </w:t>
      </w:r>
      <w:r w:rsidR="00F06A68" w:rsidRPr="008C46A1">
        <w:rPr>
          <w:rFonts w:eastAsia="Droid Serif"/>
          <w:color w:val="000000" w:themeColor="text1"/>
          <w:sz w:val="28"/>
          <w:szCs w:val="28"/>
        </w:rPr>
        <w:t>(P.Sugavaneshwaran</w:t>
      </w:r>
      <w:r w:rsidR="00D6616B" w:rsidRPr="008C46A1">
        <w:rPr>
          <w:rFonts w:eastAsia="Droid Serif"/>
          <w:color w:val="000000" w:themeColor="text1"/>
          <w:sz w:val="28"/>
          <w:szCs w:val="28"/>
        </w:rPr>
        <w:t>)</w:t>
      </w:r>
    </w:p>
    <w:p w:rsidR="00D6616B" w:rsidRDefault="00D6616B" w:rsidP="00ED2714">
      <w:pPr>
        <w:spacing w:line="276" w:lineRule="auto"/>
        <w:ind w:left="100"/>
        <w:rPr>
          <w:rFonts w:ascii="Calibri" w:eastAsia="Calibri" w:hAnsi="Calibri" w:cs="Calibri"/>
          <w:sz w:val="25"/>
          <w:szCs w:val="25"/>
        </w:rPr>
      </w:pPr>
    </w:p>
    <w:sectPr w:rsidR="00D6616B" w:rsidSect="00C7754D">
      <w:pgSz w:w="11920" w:h="16840"/>
      <w:pgMar w:top="1360" w:right="168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BAC" w:rsidRDefault="004B4BAC" w:rsidP="0087055A">
      <w:r>
        <w:separator/>
      </w:r>
    </w:p>
  </w:endnote>
  <w:endnote w:type="continuationSeparator" w:id="0">
    <w:p w:rsidR="004B4BAC" w:rsidRDefault="004B4BAC" w:rsidP="008705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roid 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BAC" w:rsidRDefault="004B4BAC" w:rsidP="0087055A">
      <w:r>
        <w:separator/>
      </w:r>
    </w:p>
  </w:footnote>
  <w:footnote w:type="continuationSeparator" w:id="0">
    <w:p w:rsidR="004B4BAC" w:rsidRDefault="004B4BAC" w:rsidP="008705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9.25pt;height:19.25pt" o:bullet="t">
        <v:imagedata r:id="rId1" o:title=""/>
      </v:shape>
    </w:pict>
  </w:numPicBullet>
  <w:abstractNum w:abstractNumId="0">
    <w:nsid w:val="00000005"/>
    <w:multiLevelType w:val="hybridMultilevel"/>
    <w:tmpl w:val="14849326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2"/>
    <w:multiLevelType w:val="hybridMultilevel"/>
    <w:tmpl w:val="1BB8D26C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00000013"/>
    <w:multiLevelType w:val="hybridMultilevel"/>
    <w:tmpl w:val="AD60D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F5C7B"/>
    <w:multiLevelType w:val="hybridMultilevel"/>
    <w:tmpl w:val="D0086AAE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A383B3C"/>
    <w:multiLevelType w:val="hybridMultilevel"/>
    <w:tmpl w:val="BDB44232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0DBD39BC"/>
    <w:multiLevelType w:val="hybridMultilevel"/>
    <w:tmpl w:val="632849C4"/>
    <w:lvl w:ilvl="0" w:tplc="4D481A0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4C320CE"/>
    <w:multiLevelType w:val="hybridMultilevel"/>
    <w:tmpl w:val="82161C5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A5F6025"/>
    <w:multiLevelType w:val="hybridMultilevel"/>
    <w:tmpl w:val="91DA02E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F2620FB"/>
    <w:multiLevelType w:val="hybridMultilevel"/>
    <w:tmpl w:val="D5B04E44"/>
    <w:lvl w:ilvl="0" w:tplc="4D481A0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BF3251"/>
    <w:multiLevelType w:val="hybridMultilevel"/>
    <w:tmpl w:val="19809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FA3F38"/>
    <w:multiLevelType w:val="hybridMultilevel"/>
    <w:tmpl w:val="AEAA3BF2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697AC5"/>
    <w:multiLevelType w:val="hybridMultilevel"/>
    <w:tmpl w:val="D1AC709C"/>
    <w:lvl w:ilvl="0" w:tplc="4D481A06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sz w:val="28"/>
        <w:szCs w:val="28"/>
      </w:rPr>
    </w:lvl>
    <w:lvl w:ilvl="1" w:tplc="B2CA6588">
      <w:numFmt w:val="bullet"/>
      <w:lvlText w:val="•"/>
      <w:lvlJc w:val="left"/>
      <w:pPr>
        <w:ind w:left="1723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>
    <w:nsid w:val="37F56CF2"/>
    <w:multiLevelType w:val="hybridMultilevel"/>
    <w:tmpl w:val="B600C3CC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39D26724"/>
    <w:multiLevelType w:val="hybridMultilevel"/>
    <w:tmpl w:val="466C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A5FCD"/>
    <w:multiLevelType w:val="hybridMultilevel"/>
    <w:tmpl w:val="F85EEB8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A44358"/>
    <w:multiLevelType w:val="hybridMultilevel"/>
    <w:tmpl w:val="A1EC7AF8"/>
    <w:lvl w:ilvl="0" w:tplc="04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>
    <w:nsid w:val="40F00273"/>
    <w:multiLevelType w:val="hybridMultilevel"/>
    <w:tmpl w:val="280E0F8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41F05EE6"/>
    <w:multiLevelType w:val="multilevel"/>
    <w:tmpl w:val="C02E2E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2323B78"/>
    <w:multiLevelType w:val="hybridMultilevel"/>
    <w:tmpl w:val="5BD6A6F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425B609E"/>
    <w:multiLevelType w:val="hybridMultilevel"/>
    <w:tmpl w:val="A0C63B26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B7A4FC8"/>
    <w:multiLevelType w:val="hybridMultilevel"/>
    <w:tmpl w:val="23A6DDA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576C25AF"/>
    <w:multiLevelType w:val="hybridMultilevel"/>
    <w:tmpl w:val="DCF8B0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876D80"/>
    <w:multiLevelType w:val="hybridMultilevel"/>
    <w:tmpl w:val="2A80BEB4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62076293"/>
    <w:multiLevelType w:val="hybridMultilevel"/>
    <w:tmpl w:val="B51A40A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67E46EFE"/>
    <w:multiLevelType w:val="hybridMultilevel"/>
    <w:tmpl w:val="A4DCF9C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>
    <w:nsid w:val="739975CF"/>
    <w:multiLevelType w:val="hybridMultilevel"/>
    <w:tmpl w:val="37DC590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6">
    <w:nsid w:val="76BC6E07"/>
    <w:multiLevelType w:val="hybridMultilevel"/>
    <w:tmpl w:val="C2A2361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0"/>
  </w:num>
  <w:num w:numId="4">
    <w:abstractNumId w:val="22"/>
  </w:num>
  <w:num w:numId="5">
    <w:abstractNumId w:val="19"/>
  </w:num>
  <w:num w:numId="6">
    <w:abstractNumId w:val="3"/>
  </w:num>
  <w:num w:numId="7">
    <w:abstractNumId w:val="24"/>
  </w:num>
  <w:num w:numId="8">
    <w:abstractNumId w:val="4"/>
  </w:num>
  <w:num w:numId="9">
    <w:abstractNumId w:val="12"/>
  </w:num>
  <w:num w:numId="10">
    <w:abstractNumId w:val="21"/>
  </w:num>
  <w:num w:numId="11">
    <w:abstractNumId w:val="25"/>
  </w:num>
  <w:num w:numId="12">
    <w:abstractNumId w:val="20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3"/>
  </w:num>
  <w:num w:numId="18">
    <w:abstractNumId w:val="9"/>
  </w:num>
  <w:num w:numId="19">
    <w:abstractNumId w:val="26"/>
  </w:num>
  <w:num w:numId="20">
    <w:abstractNumId w:val="5"/>
  </w:num>
  <w:num w:numId="21">
    <w:abstractNumId w:val="8"/>
  </w:num>
  <w:num w:numId="22">
    <w:abstractNumId w:val="11"/>
  </w:num>
  <w:num w:numId="23">
    <w:abstractNumId w:val="6"/>
  </w:num>
  <w:num w:numId="24">
    <w:abstractNumId w:val="7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C566E4"/>
    <w:rsid w:val="000115E5"/>
    <w:rsid w:val="00031D00"/>
    <w:rsid w:val="000347E4"/>
    <w:rsid w:val="00050E53"/>
    <w:rsid w:val="0006153D"/>
    <w:rsid w:val="00076D2A"/>
    <w:rsid w:val="000A13C5"/>
    <w:rsid w:val="001101E0"/>
    <w:rsid w:val="001343C2"/>
    <w:rsid w:val="00177FE5"/>
    <w:rsid w:val="00192F70"/>
    <w:rsid w:val="001A236B"/>
    <w:rsid w:val="00242FE4"/>
    <w:rsid w:val="00291252"/>
    <w:rsid w:val="00336FF3"/>
    <w:rsid w:val="003A2B63"/>
    <w:rsid w:val="003A492F"/>
    <w:rsid w:val="003C3DAA"/>
    <w:rsid w:val="003D1C73"/>
    <w:rsid w:val="00421120"/>
    <w:rsid w:val="00457E58"/>
    <w:rsid w:val="004854BA"/>
    <w:rsid w:val="004B4BAC"/>
    <w:rsid w:val="004D48CD"/>
    <w:rsid w:val="00506BB4"/>
    <w:rsid w:val="005153E4"/>
    <w:rsid w:val="00532816"/>
    <w:rsid w:val="0054503A"/>
    <w:rsid w:val="00587223"/>
    <w:rsid w:val="005B1B60"/>
    <w:rsid w:val="005D5B8C"/>
    <w:rsid w:val="0062059E"/>
    <w:rsid w:val="00635191"/>
    <w:rsid w:val="00653811"/>
    <w:rsid w:val="006D28DA"/>
    <w:rsid w:val="006D31B6"/>
    <w:rsid w:val="006E0C88"/>
    <w:rsid w:val="007145C9"/>
    <w:rsid w:val="0075183B"/>
    <w:rsid w:val="007F1FF3"/>
    <w:rsid w:val="00805B1A"/>
    <w:rsid w:val="008137D5"/>
    <w:rsid w:val="00832732"/>
    <w:rsid w:val="0087055A"/>
    <w:rsid w:val="008854C4"/>
    <w:rsid w:val="008C46A1"/>
    <w:rsid w:val="008C4CFE"/>
    <w:rsid w:val="008D3BA6"/>
    <w:rsid w:val="00936676"/>
    <w:rsid w:val="00995BBC"/>
    <w:rsid w:val="009C7B9B"/>
    <w:rsid w:val="009D4547"/>
    <w:rsid w:val="00A900F0"/>
    <w:rsid w:val="00A95E78"/>
    <w:rsid w:val="00B0326C"/>
    <w:rsid w:val="00B11586"/>
    <w:rsid w:val="00C4048D"/>
    <w:rsid w:val="00C566E4"/>
    <w:rsid w:val="00C7754D"/>
    <w:rsid w:val="00CE43E5"/>
    <w:rsid w:val="00CF355A"/>
    <w:rsid w:val="00D40E2B"/>
    <w:rsid w:val="00D6616B"/>
    <w:rsid w:val="00DA7928"/>
    <w:rsid w:val="00E86841"/>
    <w:rsid w:val="00EB5602"/>
    <w:rsid w:val="00ED20EB"/>
    <w:rsid w:val="00ED2714"/>
    <w:rsid w:val="00F06A68"/>
    <w:rsid w:val="00F534AB"/>
    <w:rsid w:val="00F575D0"/>
    <w:rsid w:val="00FC21FC"/>
    <w:rsid w:val="00FD0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95B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705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55A"/>
  </w:style>
  <w:style w:type="paragraph" w:styleId="Footer">
    <w:name w:val="footer"/>
    <w:basedOn w:val="Normal"/>
    <w:link w:val="FooterChar"/>
    <w:uiPriority w:val="99"/>
    <w:semiHidden/>
    <w:unhideWhenUsed/>
    <w:rsid w:val="008705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055A"/>
  </w:style>
  <w:style w:type="paragraph" w:styleId="BalloonText">
    <w:name w:val="Balloon Text"/>
    <w:basedOn w:val="Normal"/>
    <w:link w:val="BalloonTextChar"/>
    <w:uiPriority w:val="99"/>
    <w:semiHidden/>
    <w:unhideWhenUsed/>
    <w:rsid w:val="003A49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9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3811"/>
    <w:rPr>
      <w:rFonts w:ascii="Calibri" w:eastAsia="Calibri" w:hAnsi="Calibri" w:cs="SimSun"/>
      <w:sz w:val="22"/>
      <w:szCs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A519EA-A69C-462F-A2E2-CA569A283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Sugan Eswar</cp:lastModifiedBy>
  <cp:revision>4</cp:revision>
  <dcterms:created xsi:type="dcterms:W3CDTF">2020-10-17T10:02:00Z</dcterms:created>
  <dcterms:modified xsi:type="dcterms:W3CDTF">2021-01-20T14:59:00Z</dcterms:modified>
</cp:coreProperties>
</file>